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F6C" w:rsidRDefault="009E1953">
      <w:pPr>
        <w:spacing w:before="62"/>
        <w:ind w:left="3608" w:right="3249"/>
        <w:jc w:val="center"/>
        <w:rPr>
          <w:sz w:val="28"/>
          <w:szCs w:val="28"/>
        </w:rPr>
      </w:pPr>
      <w:r w:rsidRPr="009E1953">
        <w:pict>
          <v:group id="_x0000_s1499" style="position:absolute;left:0;text-align:left;margin-left:23.95pt;margin-top:23.25pt;width:547.8pt;height:795.7pt;z-index:-251672064;mso-position-horizontal-relative:page;mso-position-vertical-relative:page" coordorigin="479,465" coordsize="10956,15914">
            <v:shape id="_x0000_s1503" style="position:absolute;left:509;top:494;width:10896;height:0" coordorigin="509,494" coordsize="10896,0" path="m509,494r10896,e" filled="f" strokeweight="1.54pt">
              <v:path arrowok="t"/>
            </v:shape>
            <v:shape id="_x0000_s1502" style="position:absolute;left:494;top:480;width:0;height:15883" coordorigin="494,480" coordsize="0,15883" path="m494,480r,15883e" filled="f" strokeweight="1.54pt">
              <v:path arrowok="t"/>
            </v:shape>
            <v:shape id="_x0000_s1501" style="position:absolute;left:11419;top:480;width:0;height:15883" coordorigin="11419,480" coordsize="0,15883" path="m11419,480r,15883e" filled="f" strokeweight="1.54pt">
              <v:path arrowok="t"/>
            </v:shape>
            <v:shape id="_x0000_s1500" style="position:absolute;left:509;top:16349;width:10896;height:0" coordorigin="509,16349" coordsize="10896,0" path="m509,16349r10896,e" filled="f" strokeweight="1.54pt">
              <v:path arrowok="t"/>
            </v:shape>
            <w10:wrap anchorx="page" anchory="page"/>
          </v:group>
        </w:pict>
      </w:r>
      <w:r w:rsidR="008264F6">
        <w:rPr>
          <w:sz w:val="28"/>
          <w:szCs w:val="28"/>
        </w:rPr>
        <w:t>KLE Society's</w:t>
      </w:r>
    </w:p>
    <w:p w:rsidR="00C01F6C" w:rsidRDefault="00C01F6C">
      <w:pPr>
        <w:spacing w:before="1" w:line="160" w:lineRule="exact"/>
        <w:rPr>
          <w:sz w:val="16"/>
          <w:szCs w:val="16"/>
        </w:rPr>
      </w:pPr>
    </w:p>
    <w:p w:rsidR="00C01F6C" w:rsidRDefault="008264F6">
      <w:pPr>
        <w:ind w:left="2679" w:right="2324"/>
        <w:jc w:val="center"/>
        <w:rPr>
          <w:sz w:val="28"/>
          <w:szCs w:val="28"/>
        </w:rPr>
      </w:pPr>
      <w:r>
        <w:rPr>
          <w:sz w:val="28"/>
          <w:szCs w:val="28"/>
        </w:rPr>
        <w:t>KLE Technological University</w:t>
      </w: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before="20" w:line="200" w:lineRule="exact"/>
      </w:pPr>
    </w:p>
    <w:p w:rsidR="00C01F6C" w:rsidRDefault="009E1953">
      <w:pPr>
        <w:ind w:left="2412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25pt;height:1in">
            <v:imagedata r:id="rId7" o:title=""/>
          </v:shape>
        </w:pict>
      </w: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before="2" w:line="200" w:lineRule="exact"/>
      </w:pPr>
    </w:p>
    <w:p w:rsidR="00C01F6C" w:rsidRDefault="008264F6">
      <w:pPr>
        <w:ind w:left="2089" w:right="1729"/>
        <w:jc w:val="center"/>
        <w:rPr>
          <w:sz w:val="28"/>
          <w:szCs w:val="28"/>
        </w:rPr>
      </w:pPr>
      <w:r>
        <w:rPr>
          <w:b/>
          <w:sz w:val="28"/>
          <w:szCs w:val="28"/>
        </w:rPr>
        <w:t>An Industry Project Report</w:t>
      </w:r>
    </w:p>
    <w:p w:rsidR="00C01F6C" w:rsidRDefault="00C01F6C">
      <w:pPr>
        <w:spacing w:before="1" w:line="160" w:lineRule="exact"/>
        <w:rPr>
          <w:sz w:val="16"/>
          <w:szCs w:val="16"/>
        </w:rPr>
      </w:pPr>
    </w:p>
    <w:p w:rsidR="00C01F6C" w:rsidRDefault="008264F6">
      <w:pPr>
        <w:ind w:left="4286" w:right="3927"/>
        <w:jc w:val="center"/>
      </w:pPr>
      <w:r>
        <w:rPr>
          <w:b/>
          <w:w w:val="99"/>
        </w:rPr>
        <w:t>On</w:t>
      </w:r>
    </w:p>
    <w:p w:rsidR="00C01F6C" w:rsidRDefault="00C01F6C">
      <w:pPr>
        <w:spacing w:line="200" w:lineRule="exact"/>
      </w:pPr>
    </w:p>
    <w:p w:rsidR="00C01F6C" w:rsidRDefault="00C01F6C">
      <w:pPr>
        <w:spacing w:before="20" w:line="240" w:lineRule="exact"/>
        <w:rPr>
          <w:sz w:val="24"/>
          <w:szCs w:val="24"/>
        </w:rPr>
      </w:pPr>
    </w:p>
    <w:p w:rsidR="00C01F6C" w:rsidRDefault="00D63CC8" w:rsidP="00D63CC8">
      <w:pPr>
        <w:ind w:left="2070" w:right="1720"/>
        <w:jc w:val="center"/>
        <w:rPr>
          <w:sz w:val="32"/>
          <w:szCs w:val="32"/>
        </w:rPr>
      </w:pPr>
      <w:r>
        <w:rPr>
          <w:b/>
          <w:w w:val="99"/>
          <w:sz w:val="32"/>
          <w:szCs w:val="32"/>
        </w:rPr>
        <w:t>&lt;Project Tittle here&gt;</w:t>
      </w:r>
    </w:p>
    <w:p w:rsidR="00C01F6C" w:rsidRDefault="00C01F6C">
      <w:pPr>
        <w:spacing w:before="4" w:line="160" w:lineRule="exact"/>
        <w:rPr>
          <w:sz w:val="16"/>
          <w:szCs w:val="16"/>
        </w:rPr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8264F6">
      <w:pPr>
        <w:ind w:left="1183" w:right="830"/>
        <w:jc w:val="center"/>
        <w:rPr>
          <w:sz w:val="24"/>
          <w:szCs w:val="24"/>
        </w:rPr>
      </w:pPr>
      <w:r>
        <w:rPr>
          <w:i/>
          <w:sz w:val="24"/>
          <w:szCs w:val="24"/>
        </w:rPr>
        <w:t>Submitted in partial fulfillment of the requirement for the degree of</w:t>
      </w:r>
    </w:p>
    <w:p w:rsidR="00C01F6C" w:rsidRDefault="00C01F6C">
      <w:pPr>
        <w:spacing w:line="200" w:lineRule="exact"/>
      </w:pPr>
    </w:p>
    <w:p w:rsidR="00C01F6C" w:rsidRDefault="00C01F6C">
      <w:pPr>
        <w:spacing w:before="6" w:line="280" w:lineRule="exact"/>
        <w:rPr>
          <w:sz w:val="28"/>
          <w:szCs w:val="28"/>
        </w:rPr>
      </w:pPr>
    </w:p>
    <w:p w:rsidR="00C01F6C" w:rsidRDefault="008264F6">
      <w:pPr>
        <w:ind w:left="2803" w:right="2446"/>
        <w:jc w:val="center"/>
        <w:rPr>
          <w:sz w:val="28"/>
          <w:szCs w:val="28"/>
        </w:rPr>
      </w:pPr>
      <w:r>
        <w:rPr>
          <w:b/>
          <w:sz w:val="28"/>
          <w:szCs w:val="28"/>
        </w:rPr>
        <w:t>Bachelor of Engineering in</w:t>
      </w:r>
    </w:p>
    <w:p w:rsidR="00C01F6C" w:rsidRDefault="00C01F6C">
      <w:pPr>
        <w:spacing w:before="1" w:line="160" w:lineRule="exact"/>
        <w:rPr>
          <w:sz w:val="16"/>
          <w:szCs w:val="16"/>
        </w:rPr>
      </w:pPr>
    </w:p>
    <w:p w:rsidR="00C01F6C" w:rsidRDefault="008264F6">
      <w:pPr>
        <w:ind w:left="2294" w:right="1929"/>
        <w:jc w:val="center"/>
        <w:rPr>
          <w:sz w:val="28"/>
          <w:szCs w:val="28"/>
        </w:rPr>
      </w:pPr>
      <w:r>
        <w:rPr>
          <w:b/>
          <w:sz w:val="28"/>
          <w:szCs w:val="28"/>
        </w:rPr>
        <w:t>Computer Science and Engineering</w:t>
      </w:r>
    </w:p>
    <w:p w:rsidR="00C01F6C" w:rsidRDefault="00C01F6C">
      <w:pPr>
        <w:spacing w:before="1" w:line="180" w:lineRule="exact"/>
        <w:rPr>
          <w:sz w:val="19"/>
          <w:szCs w:val="19"/>
        </w:rPr>
      </w:pPr>
    </w:p>
    <w:p w:rsidR="00C01F6C" w:rsidRDefault="00C01F6C">
      <w:pPr>
        <w:spacing w:line="200" w:lineRule="exact"/>
      </w:pPr>
    </w:p>
    <w:p w:rsidR="00C01F6C" w:rsidRDefault="008264F6">
      <w:pPr>
        <w:ind w:left="3596" w:right="3228"/>
        <w:jc w:val="center"/>
        <w:rPr>
          <w:sz w:val="28"/>
          <w:szCs w:val="28"/>
        </w:rPr>
      </w:pPr>
      <w:r>
        <w:rPr>
          <w:b/>
          <w:sz w:val="28"/>
          <w:szCs w:val="28"/>
        </w:rPr>
        <w:t>Submitted By</w:t>
      </w: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before="5" w:line="240" w:lineRule="exact"/>
        <w:rPr>
          <w:sz w:val="24"/>
          <w:szCs w:val="24"/>
        </w:rPr>
      </w:pPr>
    </w:p>
    <w:p w:rsidR="00D63CC8" w:rsidRDefault="00D63CC8">
      <w:pPr>
        <w:ind w:left="636" w:right="11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&lt;Student Name Here&gt;</w:t>
      </w:r>
    </w:p>
    <w:p w:rsidR="00C01F6C" w:rsidRDefault="00D63CC8">
      <w:pPr>
        <w:ind w:left="636" w:right="119"/>
        <w:jc w:val="center"/>
        <w:rPr>
          <w:sz w:val="28"/>
          <w:szCs w:val="28"/>
        </w:rPr>
      </w:pPr>
      <w:r>
        <w:rPr>
          <w:b/>
          <w:sz w:val="28"/>
          <w:szCs w:val="28"/>
        </w:rPr>
        <w:t>&lt;Student USN here&gt;</w:t>
      </w:r>
    </w:p>
    <w:p w:rsidR="00C01F6C" w:rsidRDefault="00C01F6C">
      <w:pPr>
        <w:spacing w:before="2" w:line="120" w:lineRule="exact"/>
        <w:rPr>
          <w:sz w:val="12"/>
          <w:szCs w:val="12"/>
        </w:rPr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8264F6">
      <w:pPr>
        <w:ind w:left="2957" w:right="2853"/>
        <w:jc w:val="center"/>
        <w:rPr>
          <w:sz w:val="28"/>
          <w:szCs w:val="28"/>
        </w:rPr>
      </w:pPr>
      <w:r>
        <w:rPr>
          <w:b/>
          <w:sz w:val="28"/>
          <w:szCs w:val="28"/>
        </w:rPr>
        <w:t>Under the guidance of</w:t>
      </w:r>
    </w:p>
    <w:p w:rsidR="00C01F6C" w:rsidRDefault="00C01F6C">
      <w:pPr>
        <w:spacing w:line="160" w:lineRule="exact"/>
        <w:rPr>
          <w:sz w:val="16"/>
          <w:szCs w:val="16"/>
        </w:rPr>
      </w:pPr>
    </w:p>
    <w:p w:rsidR="00C01F6C" w:rsidRDefault="00D24286" w:rsidP="00D24286">
      <w:pPr>
        <w:ind w:left="2869" w:right="1810"/>
        <w:rPr>
          <w:sz w:val="28"/>
          <w:szCs w:val="28"/>
        </w:rPr>
      </w:pPr>
      <w:r>
        <w:rPr>
          <w:b/>
          <w:sz w:val="28"/>
          <w:szCs w:val="28"/>
        </w:rPr>
        <w:t>Dr/Prof.</w:t>
      </w:r>
      <w:r w:rsidR="00D63CC8">
        <w:rPr>
          <w:b/>
          <w:sz w:val="28"/>
          <w:szCs w:val="28"/>
        </w:rPr>
        <w:t xml:space="preserve"> &lt;Guide(s) name&gt;</w:t>
      </w:r>
    </w:p>
    <w:p w:rsidR="00C01F6C" w:rsidRDefault="00C01F6C">
      <w:pPr>
        <w:spacing w:line="120" w:lineRule="exact"/>
        <w:rPr>
          <w:sz w:val="12"/>
          <w:szCs w:val="12"/>
        </w:rPr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8264F6">
      <w:pPr>
        <w:ind w:left="1107" w:right="745"/>
        <w:jc w:val="center"/>
      </w:pPr>
      <w:r>
        <w:rPr>
          <w:sz w:val="28"/>
          <w:szCs w:val="28"/>
        </w:rPr>
        <w:t>COMPUTER SCIENCE &amp;ENGINEERING</w:t>
      </w:r>
      <w:r>
        <w:rPr>
          <w:w w:val="99"/>
        </w:rPr>
        <w:t>,</w:t>
      </w:r>
    </w:p>
    <w:p w:rsidR="00C01F6C" w:rsidRDefault="00C01F6C">
      <w:pPr>
        <w:spacing w:before="5" w:line="160" w:lineRule="exact"/>
        <w:rPr>
          <w:sz w:val="16"/>
          <w:szCs w:val="16"/>
        </w:rPr>
      </w:pPr>
    </w:p>
    <w:p w:rsidR="00C01F6C" w:rsidRDefault="008264F6">
      <w:pPr>
        <w:ind w:left="3057" w:right="2698"/>
        <w:jc w:val="center"/>
        <w:rPr>
          <w:sz w:val="24"/>
          <w:szCs w:val="24"/>
        </w:rPr>
      </w:pPr>
      <w:r>
        <w:rPr>
          <w:sz w:val="24"/>
          <w:szCs w:val="24"/>
        </w:rPr>
        <w:t>HUBBLLI–580 031 (India).</w:t>
      </w:r>
    </w:p>
    <w:p w:rsidR="00C01F6C" w:rsidRDefault="00C01F6C">
      <w:pPr>
        <w:spacing w:before="7" w:line="140" w:lineRule="exact"/>
        <w:rPr>
          <w:sz w:val="15"/>
          <w:szCs w:val="15"/>
        </w:rPr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8264F6">
      <w:pPr>
        <w:ind w:left="3168" w:right="2803"/>
        <w:jc w:val="center"/>
        <w:rPr>
          <w:sz w:val="26"/>
          <w:szCs w:val="26"/>
        </w:rPr>
        <w:sectPr w:rsidR="00C01F6C">
          <w:footerReference w:type="default" r:id="rId8"/>
          <w:pgSz w:w="11920" w:h="16860"/>
          <w:pgMar w:top="1000" w:right="1680" w:bottom="280" w:left="1680" w:header="720" w:footer="720" w:gutter="0"/>
          <w:cols w:space="720"/>
        </w:sectPr>
      </w:pPr>
      <w:r>
        <w:rPr>
          <w:w w:val="99"/>
          <w:sz w:val="26"/>
          <w:szCs w:val="26"/>
        </w:rPr>
        <w:t>Academic</w:t>
      </w:r>
      <w:r w:rsidR="00D24286">
        <w:rPr>
          <w:w w:val="99"/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year</w:t>
      </w:r>
      <w:r w:rsidR="0015468F">
        <w:rPr>
          <w:w w:val="99"/>
          <w:sz w:val="26"/>
          <w:szCs w:val="26"/>
        </w:rPr>
        <w:t xml:space="preserve"> 2024</w:t>
      </w:r>
      <w:r w:rsidR="00D63CC8">
        <w:rPr>
          <w:w w:val="99"/>
          <w:sz w:val="26"/>
          <w:szCs w:val="26"/>
        </w:rPr>
        <w:t>-2</w:t>
      </w:r>
      <w:r w:rsidR="0015468F">
        <w:rPr>
          <w:w w:val="99"/>
          <w:sz w:val="26"/>
          <w:szCs w:val="26"/>
        </w:rPr>
        <w:t>5</w:t>
      </w:r>
    </w:p>
    <w:p w:rsidR="00C01F6C" w:rsidRDefault="009E1953">
      <w:pPr>
        <w:spacing w:before="99"/>
        <w:ind w:left="2175"/>
      </w:pPr>
      <w:r>
        <w:lastRenderedPageBreak/>
        <w:pict>
          <v:group id="_x0000_s1493" style="position:absolute;left:0;text-align:left;margin-left:23.95pt;margin-top:23.25pt;width:547.8pt;height:795.7pt;z-index:-251671040;mso-position-horizontal-relative:page;mso-position-vertical-relative:page" coordorigin="479,465" coordsize="10956,15914">
            <v:shape id="_x0000_s1497" style="position:absolute;left:509;top:494;width:10896;height:0" coordorigin="509,494" coordsize="10896,0" path="m509,494r10896,e" filled="f" strokeweight="1.54pt">
              <v:path arrowok="t"/>
            </v:shape>
            <v:shape id="_x0000_s1496" style="position:absolute;left:494;top:480;width:0;height:15883" coordorigin="494,480" coordsize="0,15883" path="m494,480r,15883e" filled="f" strokeweight="1.54pt">
              <v:path arrowok="t"/>
            </v:shape>
            <v:shape id="_x0000_s1495" style="position:absolute;left:11419;top:480;width:0;height:15883" coordorigin="11419,480" coordsize="0,15883" path="m11419,480r,15883e" filled="f" strokeweight="1.54pt">
              <v:path arrowok="t"/>
            </v:shape>
            <v:shape id="_x0000_s1494" style="position:absolute;left:509;top:16349;width:10896;height:0" coordorigin="509,16349" coordsize="10896,0" path="m509,16349r10896,e" filled="f" strokeweight="1.54pt">
              <v:path arrowok="t"/>
            </v:shape>
            <w10:wrap anchorx="page" anchory="page"/>
          </v:group>
        </w:pict>
      </w:r>
      <w:r w:rsidR="00CF3114">
        <w:pict>
          <v:shape id="_x0000_i1026" type="#_x0000_t75" style="width:261.75pt;height:65.25pt">
            <v:imagedata r:id="rId9" o:title=""/>
          </v:shape>
        </w:pict>
      </w:r>
    </w:p>
    <w:p w:rsidR="00C01F6C" w:rsidRDefault="00C01F6C">
      <w:pPr>
        <w:spacing w:before="10" w:line="100" w:lineRule="exact"/>
        <w:rPr>
          <w:sz w:val="11"/>
          <w:szCs w:val="11"/>
        </w:rPr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8264F6">
      <w:pPr>
        <w:spacing w:before="24"/>
        <w:ind w:left="625" w:right="624"/>
        <w:jc w:val="center"/>
        <w:rPr>
          <w:sz w:val="28"/>
          <w:szCs w:val="28"/>
        </w:rPr>
      </w:pPr>
      <w:r>
        <w:rPr>
          <w:b/>
          <w:sz w:val="28"/>
          <w:szCs w:val="28"/>
        </w:rPr>
        <w:t>B. V. Bhoomaraddi College Campus, Vidyanagar, Hubballi - 580031.</w:t>
      </w:r>
    </w:p>
    <w:p w:rsidR="00C01F6C" w:rsidRDefault="008264F6">
      <w:pPr>
        <w:spacing w:before="47"/>
        <w:ind w:left="3678" w:right="3607"/>
        <w:jc w:val="center"/>
        <w:rPr>
          <w:sz w:val="28"/>
          <w:szCs w:val="28"/>
        </w:rPr>
      </w:pPr>
      <w:r>
        <w:rPr>
          <w:b/>
          <w:sz w:val="28"/>
          <w:szCs w:val="28"/>
        </w:rPr>
        <w:t>Karnataka (India)</w:t>
      </w:r>
    </w:p>
    <w:p w:rsidR="00C01F6C" w:rsidRDefault="00C01F6C">
      <w:pPr>
        <w:spacing w:before="1" w:line="160" w:lineRule="exact"/>
        <w:rPr>
          <w:sz w:val="16"/>
          <w:szCs w:val="16"/>
        </w:rPr>
      </w:pPr>
    </w:p>
    <w:p w:rsidR="00C01F6C" w:rsidRDefault="008264F6">
      <w:pPr>
        <w:ind w:left="488" w:right="494"/>
        <w:jc w:val="center"/>
        <w:rPr>
          <w:sz w:val="32"/>
          <w:szCs w:val="32"/>
        </w:rPr>
      </w:pPr>
      <w:r>
        <w:rPr>
          <w:b/>
          <w:w w:val="99"/>
          <w:sz w:val="32"/>
          <w:szCs w:val="32"/>
        </w:rPr>
        <w:t>COMPUTER</w:t>
      </w:r>
      <w:r w:rsidR="00DF2C64">
        <w:rPr>
          <w:b/>
          <w:w w:val="99"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SCIENCE</w:t>
      </w:r>
      <w:r w:rsidR="00DF2C64">
        <w:rPr>
          <w:b/>
          <w:w w:val="99"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AND</w:t>
      </w:r>
      <w:r w:rsidR="00DF2C64">
        <w:rPr>
          <w:b/>
          <w:w w:val="99"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ENGINEERING</w:t>
      </w:r>
    </w:p>
    <w:p w:rsidR="00C01F6C" w:rsidRDefault="00C01F6C">
      <w:pPr>
        <w:spacing w:before="7" w:line="120" w:lineRule="exact"/>
        <w:rPr>
          <w:sz w:val="13"/>
          <w:szCs w:val="13"/>
        </w:rPr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8264F6">
      <w:pPr>
        <w:ind w:left="3630" w:right="3635"/>
        <w:jc w:val="center"/>
        <w:rPr>
          <w:sz w:val="32"/>
          <w:szCs w:val="32"/>
        </w:rPr>
      </w:pPr>
      <w:r>
        <w:rPr>
          <w:b/>
          <w:w w:val="99"/>
          <w:sz w:val="32"/>
          <w:szCs w:val="32"/>
        </w:rPr>
        <w:t>CERTIFICATE</w:t>
      </w:r>
    </w:p>
    <w:p w:rsidR="00C01F6C" w:rsidRDefault="00C01F6C">
      <w:pPr>
        <w:spacing w:before="8" w:line="160" w:lineRule="exact"/>
        <w:rPr>
          <w:sz w:val="16"/>
          <w:szCs w:val="16"/>
        </w:rPr>
      </w:pPr>
    </w:p>
    <w:p w:rsidR="00C01F6C" w:rsidRDefault="00C01F6C">
      <w:pPr>
        <w:spacing w:line="200" w:lineRule="exact"/>
      </w:pPr>
    </w:p>
    <w:p w:rsidR="00C01F6C" w:rsidRDefault="008264F6" w:rsidP="00D63CC8">
      <w:pPr>
        <w:spacing w:line="360" w:lineRule="auto"/>
        <w:ind w:left="107" w:right="57"/>
        <w:jc w:val="both"/>
        <w:rPr>
          <w:sz w:val="28"/>
          <w:szCs w:val="28"/>
        </w:rPr>
      </w:pPr>
      <w:r>
        <w:rPr>
          <w:sz w:val="28"/>
          <w:szCs w:val="28"/>
        </w:rPr>
        <w:t>Th</w:t>
      </w:r>
      <w:r w:rsidR="008E332B">
        <w:rPr>
          <w:sz w:val="28"/>
          <w:szCs w:val="28"/>
        </w:rPr>
        <w:t>is is to certify that Industry</w:t>
      </w:r>
      <w:r>
        <w:rPr>
          <w:sz w:val="28"/>
          <w:szCs w:val="28"/>
        </w:rPr>
        <w:t xml:space="preserve"> Project entitled “</w:t>
      </w:r>
      <w:r w:rsidR="00D63CC8">
        <w:rPr>
          <w:b/>
          <w:sz w:val="28"/>
          <w:szCs w:val="28"/>
        </w:rPr>
        <w:t>&lt;project title here&gt;</w:t>
      </w:r>
      <w:r>
        <w:rPr>
          <w:sz w:val="28"/>
          <w:szCs w:val="28"/>
        </w:rPr>
        <w:t xml:space="preserve">” is a bonafide work carried out by the student </w:t>
      </w:r>
      <w:r w:rsidR="009C766C">
        <w:rPr>
          <w:sz w:val="28"/>
          <w:szCs w:val="28"/>
        </w:rPr>
        <w:t>Mr/Ms</w:t>
      </w:r>
      <w:r w:rsidR="00D63CC8" w:rsidRPr="008E332B">
        <w:rPr>
          <w:b/>
          <w:sz w:val="28"/>
          <w:szCs w:val="28"/>
        </w:rPr>
        <w:t>&lt;student name here&gt;</w:t>
      </w:r>
      <w:r>
        <w:rPr>
          <w:sz w:val="28"/>
          <w:szCs w:val="28"/>
        </w:rPr>
        <w:t xml:space="preserve"> bearing </w:t>
      </w:r>
      <w:r w:rsidR="008E332B">
        <w:rPr>
          <w:sz w:val="28"/>
          <w:szCs w:val="28"/>
        </w:rPr>
        <w:t xml:space="preserve"> </w:t>
      </w:r>
      <w:r w:rsidR="00D63CC8">
        <w:rPr>
          <w:sz w:val="28"/>
          <w:szCs w:val="28"/>
        </w:rPr>
        <w:t>USN</w:t>
      </w:r>
      <w:r w:rsidR="008E332B">
        <w:rPr>
          <w:sz w:val="28"/>
          <w:szCs w:val="28"/>
        </w:rPr>
        <w:t xml:space="preserve"> </w:t>
      </w:r>
      <w:r w:rsidR="00D63CC8" w:rsidRPr="008E332B">
        <w:rPr>
          <w:b/>
          <w:sz w:val="28"/>
          <w:szCs w:val="28"/>
        </w:rPr>
        <w:t>&lt;student USN here&gt;</w:t>
      </w:r>
      <w:r w:rsidRPr="008E332B">
        <w:rPr>
          <w:b/>
          <w:sz w:val="28"/>
          <w:szCs w:val="28"/>
        </w:rPr>
        <w:t xml:space="preserve"> </w:t>
      </w:r>
      <w:r w:rsidR="008E332B">
        <w:rPr>
          <w:sz w:val="28"/>
          <w:szCs w:val="28"/>
        </w:rPr>
        <w:t xml:space="preserve"> </w:t>
      </w:r>
      <w:r>
        <w:rPr>
          <w:sz w:val="28"/>
          <w:szCs w:val="28"/>
        </w:rPr>
        <w:t>in partial fulfillment of the completion of 8th semester B. E. course during the year</w:t>
      </w:r>
      <w:r w:rsidR="0015468F">
        <w:rPr>
          <w:sz w:val="28"/>
          <w:szCs w:val="28"/>
        </w:rPr>
        <w:t xml:space="preserve"> 2024</w:t>
      </w:r>
      <w:r w:rsidR="009C766C">
        <w:rPr>
          <w:sz w:val="28"/>
          <w:szCs w:val="28"/>
        </w:rPr>
        <w:t xml:space="preserve"> – </w:t>
      </w:r>
      <w:r w:rsidR="0015468F">
        <w:rPr>
          <w:sz w:val="28"/>
          <w:szCs w:val="28"/>
        </w:rPr>
        <w:t>25</w:t>
      </w:r>
      <w:r>
        <w:rPr>
          <w:sz w:val="28"/>
          <w:szCs w:val="28"/>
        </w:rPr>
        <w:t xml:space="preserve"> at </w:t>
      </w:r>
      <w:r w:rsidR="009C766C">
        <w:rPr>
          <w:b/>
          <w:sz w:val="28"/>
          <w:szCs w:val="28"/>
        </w:rPr>
        <w:t>&lt;Company/Industry/Institute Name Here&gt;</w:t>
      </w:r>
      <w:r w:rsidR="009C766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The </w:t>
      </w:r>
      <w:r w:rsidR="00D63CC8">
        <w:rPr>
          <w:sz w:val="28"/>
          <w:szCs w:val="28"/>
        </w:rPr>
        <w:t>Industry</w:t>
      </w:r>
      <w:r>
        <w:rPr>
          <w:sz w:val="28"/>
          <w:szCs w:val="28"/>
        </w:rPr>
        <w:t xml:space="preserve"> Project report has been approved as it satisfies the academic requirement with respect to the project work prescribed for the above said course.</w:t>
      </w: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before="11" w:line="240" w:lineRule="exact"/>
        <w:rPr>
          <w:sz w:val="24"/>
          <w:szCs w:val="24"/>
        </w:rPr>
      </w:pPr>
    </w:p>
    <w:p w:rsidR="00D63CC8" w:rsidRDefault="008264F6" w:rsidP="00D63CC8">
      <w:pPr>
        <w:ind w:left="107" w:right="92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 of the Guide(s)                                            </w:t>
      </w:r>
      <w:r w:rsidR="00766851">
        <w:rPr>
          <w:b/>
          <w:sz w:val="28"/>
          <w:szCs w:val="28"/>
        </w:rPr>
        <w:tab/>
        <w:t xml:space="preserve">            HoD</w:t>
      </w:r>
    </w:p>
    <w:p w:rsidR="00D63CC8" w:rsidRDefault="008E332B" w:rsidP="00D63CC8">
      <w:pPr>
        <w:ind w:left="107" w:right="929"/>
        <w:jc w:val="both"/>
        <w:rPr>
          <w:sz w:val="28"/>
          <w:szCs w:val="28"/>
        </w:rPr>
      </w:pPr>
      <w:r>
        <w:rPr>
          <w:b/>
          <w:sz w:val="28"/>
          <w:szCs w:val="28"/>
        </w:rPr>
        <w:t>Dr/Prof.</w:t>
      </w:r>
      <w:r w:rsidR="00D63CC8">
        <w:rPr>
          <w:b/>
          <w:sz w:val="28"/>
          <w:szCs w:val="28"/>
        </w:rPr>
        <w:t xml:space="preserve"> &lt;Guide(s) name&gt;</w:t>
      </w:r>
    </w:p>
    <w:p w:rsidR="00C01F6C" w:rsidRDefault="00C01F6C">
      <w:pPr>
        <w:spacing w:before="5" w:line="160" w:lineRule="exact"/>
        <w:rPr>
          <w:sz w:val="17"/>
          <w:szCs w:val="17"/>
        </w:rPr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8264F6">
      <w:pPr>
        <w:ind w:left="107" w:right="1670"/>
        <w:jc w:val="both"/>
        <w:rPr>
          <w:sz w:val="22"/>
          <w:szCs w:val="22"/>
        </w:rPr>
      </w:pPr>
      <w:r>
        <w:rPr>
          <w:b/>
          <w:sz w:val="22"/>
          <w:szCs w:val="22"/>
        </w:rPr>
        <w:t>Name of the examiners                                                                    Signature with date</w:t>
      </w:r>
    </w:p>
    <w:p w:rsidR="00C01F6C" w:rsidRDefault="00C01F6C">
      <w:pPr>
        <w:spacing w:before="13" w:line="240" w:lineRule="exact"/>
        <w:rPr>
          <w:sz w:val="24"/>
          <w:szCs w:val="24"/>
        </w:rPr>
      </w:pPr>
    </w:p>
    <w:p w:rsidR="00C01F6C" w:rsidRDefault="008264F6">
      <w:pPr>
        <w:ind w:left="107" w:right="77"/>
        <w:jc w:val="both"/>
        <w:rPr>
          <w:sz w:val="22"/>
          <w:szCs w:val="22"/>
        </w:rPr>
      </w:pPr>
      <w:r>
        <w:rPr>
          <w:sz w:val="22"/>
          <w:szCs w:val="22"/>
        </w:rPr>
        <w:t>1 -------------------------- ------------------                                             1 -------------------------- ------------------</w:t>
      </w:r>
    </w:p>
    <w:p w:rsidR="00C01F6C" w:rsidRDefault="00C01F6C">
      <w:pPr>
        <w:spacing w:before="13" w:line="240" w:lineRule="exact"/>
        <w:rPr>
          <w:sz w:val="24"/>
          <w:szCs w:val="24"/>
        </w:rPr>
      </w:pPr>
    </w:p>
    <w:p w:rsidR="00C01F6C" w:rsidRDefault="008264F6">
      <w:pPr>
        <w:ind w:left="107" w:right="147"/>
        <w:jc w:val="both"/>
        <w:rPr>
          <w:sz w:val="22"/>
          <w:szCs w:val="22"/>
        </w:rPr>
        <w:sectPr w:rsidR="00C01F6C">
          <w:pgSz w:w="11920" w:h="16860"/>
          <w:pgMar w:top="1380" w:right="800" w:bottom="280" w:left="1540" w:header="720" w:footer="720" w:gutter="0"/>
          <w:cols w:space="720"/>
        </w:sectPr>
      </w:pPr>
      <w:r>
        <w:rPr>
          <w:sz w:val="22"/>
          <w:szCs w:val="22"/>
        </w:rPr>
        <w:t>2 -------------------------- -----------------                                              2 -------------------------- -----------------</w:t>
      </w:r>
    </w:p>
    <w:p w:rsidR="00C01F6C" w:rsidRDefault="009E1953">
      <w:pPr>
        <w:spacing w:before="59"/>
        <w:ind w:left="3097" w:right="3308"/>
        <w:jc w:val="center"/>
        <w:rPr>
          <w:sz w:val="32"/>
          <w:szCs w:val="32"/>
        </w:rPr>
      </w:pPr>
      <w:r w:rsidRPr="009E1953">
        <w:lastRenderedPageBreak/>
        <w:pict>
          <v:group id="_x0000_s1487" style="position:absolute;left:0;text-align:left;margin-left:23.95pt;margin-top:23.25pt;width:547.8pt;height:795.7pt;z-index:-251670016;mso-position-horizontal-relative:page;mso-position-vertical-relative:page" coordorigin="479,465" coordsize="10956,15914">
            <v:shape id="_x0000_s1491" style="position:absolute;left:509;top:494;width:10896;height:0" coordorigin="509,494" coordsize="10896,0" path="m509,494r10896,e" filled="f" strokeweight="1.54pt">
              <v:path arrowok="t"/>
            </v:shape>
            <v:shape id="_x0000_s1490" style="position:absolute;left:494;top:480;width:0;height:15883" coordorigin="494,480" coordsize="0,15883" path="m494,480r,15883e" filled="f" strokeweight="1.54pt">
              <v:path arrowok="t"/>
            </v:shape>
            <v:shape id="_x0000_s1489" style="position:absolute;left:11419;top:480;width:0;height:15883" coordorigin="11419,480" coordsize="0,15883" path="m11419,480r,15883e" filled="f" strokeweight="1.54pt">
              <v:path arrowok="t"/>
            </v:shape>
            <v:shape id="_x0000_s1488" style="position:absolute;left:509;top:16349;width:10896;height:0" coordorigin="509,16349" coordsize="10896,0" path="m509,16349r10896,e" filled="f" strokeweight="1.54pt">
              <v:path arrowok="t"/>
            </v:shape>
            <w10:wrap anchorx="page" anchory="page"/>
          </v:group>
        </w:pict>
      </w:r>
      <w:r w:rsidR="008264F6">
        <w:rPr>
          <w:b/>
          <w:w w:val="99"/>
          <w:sz w:val="32"/>
          <w:szCs w:val="32"/>
        </w:rPr>
        <w:t>CERTIFICATE</w:t>
      </w:r>
    </w:p>
    <w:p w:rsidR="00C01F6C" w:rsidRDefault="00C01F6C">
      <w:pPr>
        <w:spacing w:before="13" w:line="240" w:lineRule="exact"/>
        <w:rPr>
          <w:sz w:val="24"/>
          <w:szCs w:val="24"/>
        </w:rPr>
      </w:pPr>
    </w:p>
    <w:p w:rsidR="0091296A" w:rsidRDefault="0091296A" w:rsidP="0091296A">
      <w:pPr>
        <w:spacing w:before="31"/>
        <w:ind w:left="100"/>
        <w:rPr>
          <w:b/>
          <w:sz w:val="68"/>
        </w:rPr>
      </w:pPr>
    </w:p>
    <w:p w:rsidR="0091296A" w:rsidRDefault="0091296A" w:rsidP="0091296A">
      <w:pPr>
        <w:spacing w:before="31"/>
        <w:ind w:left="100"/>
        <w:rPr>
          <w:b/>
          <w:sz w:val="68"/>
        </w:rPr>
      </w:pPr>
      <w:r w:rsidRPr="00B74430">
        <w:rPr>
          <w:b/>
          <w:sz w:val="68"/>
        </w:rPr>
        <w:t>&lt;SCAN and PUT the Internship Completion Certificate issued by Your Company/Industry/Institute&gt;</w:t>
      </w:r>
    </w:p>
    <w:p w:rsidR="0091296A" w:rsidRDefault="0091296A" w:rsidP="0091296A">
      <w:pPr>
        <w:spacing w:before="31"/>
        <w:ind w:left="100"/>
        <w:rPr>
          <w:b/>
          <w:sz w:val="68"/>
        </w:rPr>
      </w:pPr>
    </w:p>
    <w:p w:rsidR="0091296A" w:rsidRDefault="0091296A" w:rsidP="0091296A">
      <w:pPr>
        <w:spacing w:before="31"/>
        <w:ind w:left="100"/>
        <w:rPr>
          <w:b/>
          <w:sz w:val="68"/>
        </w:rPr>
      </w:pPr>
    </w:p>
    <w:p w:rsidR="0091296A" w:rsidRDefault="0091296A" w:rsidP="0091296A">
      <w:pPr>
        <w:spacing w:before="31"/>
        <w:ind w:left="100"/>
        <w:rPr>
          <w:b/>
          <w:sz w:val="68"/>
        </w:rPr>
      </w:pPr>
    </w:p>
    <w:p w:rsidR="0091296A" w:rsidRDefault="0091296A" w:rsidP="0091296A">
      <w:pPr>
        <w:spacing w:before="31"/>
        <w:ind w:left="100"/>
        <w:rPr>
          <w:b/>
          <w:sz w:val="68"/>
        </w:rPr>
      </w:pPr>
      <w:r>
        <w:rPr>
          <w:b/>
          <w:sz w:val="68"/>
        </w:rPr>
        <w:t>NOTE:</w:t>
      </w:r>
    </w:p>
    <w:p w:rsidR="0091296A" w:rsidRPr="00B74430" w:rsidRDefault="0091296A" w:rsidP="0091296A">
      <w:pPr>
        <w:spacing w:before="31"/>
        <w:ind w:left="100"/>
        <w:rPr>
          <w:b/>
          <w:sz w:val="68"/>
        </w:rPr>
        <w:sectPr w:rsidR="0091296A" w:rsidRPr="00B74430">
          <w:pgSz w:w="11920" w:h="16840"/>
          <w:pgMar w:top="1560" w:right="1680" w:bottom="280" w:left="1340" w:header="720" w:footer="720" w:gutter="0"/>
          <w:cols w:space="720"/>
        </w:sectPr>
      </w:pPr>
      <w:r>
        <w:rPr>
          <w:b/>
          <w:sz w:val="68"/>
        </w:rPr>
        <w:t xml:space="preserve">Same certificate for both Industry training and Industry project </w:t>
      </w:r>
    </w:p>
    <w:p w:rsidR="0091296A" w:rsidRDefault="0091296A" w:rsidP="0091296A">
      <w:pPr>
        <w:spacing w:before="18"/>
        <w:ind w:left="2742"/>
        <w:rPr>
          <w:sz w:val="32"/>
          <w:szCs w:val="32"/>
        </w:rPr>
      </w:pPr>
      <w:r>
        <w:rPr>
          <w:b/>
          <w:w w:val="99"/>
          <w:sz w:val="32"/>
          <w:szCs w:val="32"/>
        </w:rPr>
        <w:lastRenderedPageBreak/>
        <w:t>DECLARATION</w:t>
      </w:r>
    </w:p>
    <w:p w:rsidR="0091296A" w:rsidRDefault="0091296A" w:rsidP="0091296A">
      <w:pPr>
        <w:spacing w:line="200" w:lineRule="exact"/>
      </w:pPr>
    </w:p>
    <w:p w:rsidR="0091296A" w:rsidRDefault="0091296A" w:rsidP="0091296A">
      <w:pPr>
        <w:spacing w:line="200" w:lineRule="exact"/>
      </w:pPr>
    </w:p>
    <w:p w:rsidR="0091296A" w:rsidRDefault="0091296A" w:rsidP="0091296A">
      <w:pPr>
        <w:spacing w:before="20" w:line="240" w:lineRule="exact"/>
        <w:rPr>
          <w:sz w:val="24"/>
          <w:szCs w:val="24"/>
        </w:rPr>
      </w:pPr>
    </w:p>
    <w:p w:rsidR="0091296A" w:rsidRDefault="0091296A" w:rsidP="0091296A">
      <w:pPr>
        <w:spacing w:line="351" w:lineRule="auto"/>
        <w:ind w:left="327" w:right="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hereby declare that the Industry Project Report entitled </w:t>
      </w:r>
      <w:r>
        <w:rPr>
          <w:sz w:val="28"/>
          <w:szCs w:val="28"/>
        </w:rPr>
        <w:t>“&lt;</w:t>
      </w:r>
      <w:r>
        <w:rPr>
          <w:b/>
          <w:w w:val="99"/>
          <w:sz w:val="32"/>
          <w:szCs w:val="32"/>
        </w:rPr>
        <w:t>Project</w:t>
      </w:r>
      <w:r w:rsidRPr="00705C96">
        <w:rPr>
          <w:b/>
          <w:w w:val="99"/>
          <w:sz w:val="32"/>
          <w:szCs w:val="32"/>
        </w:rPr>
        <w:t xml:space="preserve"> Tittle Here</w:t>
      </w:r>
      <w:r>
        <w:rPr>
          <w:b/>
          <w:w w:val="99"/>
          <w:sz w:val="32"/>
          <w:szCs w:val="32"/>
        </w:rPr>
        <w:t>&gt;</w:t>
      </w:r>
      <w:r>
        <w:rPr>
          <w:sz w:val="28"/>
          <w:szCs w:val="28"/>
        </w:rPr>
        <w:t xml:space="preserve">” </w:t>
      </w:r>
      <w:r>
        <w:rPr>
          <w:sz w:val="24"/>
          <w:szCs w:val="24"/>
        </w:rPr>
        <w:t xml:space="preserve">is an authentic record of my own work as requirements of Industry, during the period from &lt;starting date of project&gt; to &lt;end data of project&gt; for the award of the degree of B.E.  Under the guidance of </w:t>
      </w:r>
      <w:r>
        <w:rPr>
          <w:sz w:val="28"/>
          <w:szCs w:val="28"/>
        </w:rPr>
        <w:t>&lt;Guide(s) Name&gt;</w:t>
      </w:r>
      <w:r>
        <w:rPr>
          <w:sz w:val="24"/>
          <w:szCs w:val="24"/>
        </w:rPr>
        <w:t>.</w:t>
      </w:r>
    </w:p>
    <w:p w:rsidR="0091296A" w:rsidRDefault="0091296A" w:rsidP="0091296A">
      <w:pPr>
        <w:spacing w:before="7" w:line="140" w:lineRule="exact"/>
        <w:rPr>
          <w:sz w:val="15"/>
          <w:szCs w:val="15"/>
        </w:rPr>
      </w:pPr>
    </w:p>
    <w:p w:rsidR="0091296A" w:rsidRDefault="0091296A" w:rsidP="0091296A">
      <w:pPr>
        <w:spacing w:line="200" w:lineRule="exact"/>
      </w:pPr>
    </w:p>
    <w:p w:rsidR="0091296A" w:rsidRDefault="0091296A" w:rsidP="0091296A">
      <w:pPr>
        <w:spacing w:line="200" w:lineRule="exact"/>
      </w:pPr>
    </w:p>
    <w:p w:rsidR="0091296A" w:rsidRDefault="0091296A" w:rsidP="0091296A">
      <w:pPr>
        <w:spacing w:line="200" w:lineRule="exact"/>
      </w:pPr>
    </w:p>
    <w:p w:rsidR="0091296A" w:rsidRDefault="0091296A" w:rsidP="0091296A">
      <w:pPr>
        <w:spacing w:line="200" w:lineRule="exact"/>
      </w:pPr>
    </w:p>
    <w:p w:rsidR="0091296A" w:rsidRDefault="0091296A" w:rsidP="0091296A">
      <w:pPr>
        <w:spacing w:line="200" w:lineRule="exact"/>
      </w:pPr>
    </w:p>
    <w:p w:rsidR="0091296A" w:rsidRDefault="0091296A" w:rsidP="0091296A">
      <w:pPr>
        <w:spacing w:line="580" w:lineRule="atLeast"/>
        <w:ind w:left="6356" w:right="528" w:hanging="499"/>
        <w:jc w:val="right"/>
        <w:rPr>
          <w:sz w:val="24"/>
          <w:szCs w:val="24"/>
        </w:rPr>
      </w:pPr>
      <w:r>
        <w:rPr>
          <w:b/>
          <w:sz w:val="24"/>
          <w:szCs w:val="24"/>
        </w:rPr>
        <w:t>(Signature of student) &lt;student name&gt;</w:t>
      </w:r>
    </w:p>
    <w:p w:rsidR="0091296A" w:rsidRDefault="0091296A" w:rsidP="0091296A">
      <w:pPr>
        <w:spacing w:before="3" w:line="280" w:lineRule="exact"/>
        <w:rPr>
          <w:sz w:val="28"/>
          <w:szCs w:val="28"/>
        </w:rPr>
      </w:pPr>
    </w:p>
    <w:p w:rsidR="0091296A" w:rsidRDefault="009E1953" w:rsidP="00EF381C">
      <w:pPr>
        <w:spacing w:before="7" w:line="120" w:lineRule="exact"/>
        <w:ind w:left="7200"/>
        <w:rPr>
          <w:b/>
          <w:sz w:val="24"/>
          <w:szCs w:val="24"/>
        </w:rPr>
      </w:pPr>
      <w:r w:rsidRPr="009E1953">
        <w:pict>
          <v:group id="_x0000_s1507" style="position:absolute;left:0;text-align:left;margin-left:23.95pt;margin-top:23.2pt;width:547.55pt;height:795.65pt;z-index:-251643392;mso-position-horizontal-relative:page;mso-position-vertical-relative:page" coordorigin="479,464" coordsize="10951,15913">
            <v:shape id="_x0000_s1508" style="position:absolute;left:509;top:494;width:10891;height:0" coordorigin="509,494" coordsize="10891,0" path="m509,494r10891,e" filled="f" strokeweight="1.54pt">
              <v:path arrowok="t"/>
            </v:shape>
            <v:shape id="_x0000_s1509" style="position:absolute;left:494;top:480;width:0;height:15881" coordorigin="494,480" coordsize="0,15881" path="m494,480r,15881e" filled="f" strokeweight="1.54pt">
              <v:path arrowok="t"/>
            </v:shape>
            <v:shape id="_x0000_s1510" style="position:absolute;left:11414;top:480;width:0;height:15881" coordorigin="11414,480" coordsize="0,15881" path="m11414,480r,15881e" filled="f" strokeweight=".55175mm">
              <v:path arrowok="t"/>
            </v:shape>
            <v:shape id="_x0000_s1511" style="position:absolute;left:509;top:16346;width:10891;height:0" coordorigin="509,16346" coordsize="10891,0" path="m509,16346r10891,e" filled="f" strokeweight=".54325mm">
              <v:path arrowok="t"/>
            </v:shape>
            <w10:wrap anchorx="page" anchory="page"/>
          </v:group>
        </w:pict>
      </w:r>
      <w:r w:rsidR="00EF381C">
        <w:rPr>
          <w:b/>
          <w:sz w:val="24"/>
          <w:szCs w:val="24"/>
        </w:rPr>
        <w:t xml:space="preserve">    &lt;</w:t>
      </w:r>
      <w:r w:rsidR="0091296A">
        <w:rPr>
          <w:b/>
          <w:sz w:val="24"/>
          <w:szCs w:val="24"/>
        </w:rPr>
        <w:t>student USN&gt;</w:t>
      </w:r>
    </w:p>
    <w:p w:rsidR="00EF381C" w:rsidRDefault="00EF381C" w:rsidP="00EF381C">
      <w:pPr>
        <w:spacing w:before="7" w:line="120" w:lineRule="exact"/>
        <w:rPr>
          <w:b/>
          <w:sz w:val="24"/>
          <w:szCs w:val="24"/>
        </w:rPr>
      </w:pPr>
    </w:p>
    <w:p w:rsidR="00EF381C" w:rsidRDefault="00EF381C" w:rsidP="00EF381C">
      <w:pPr>
        <w:spacing w:before="7" w:line="120" w:lineRule="exact"/>
        <w:rPr>
          <w:b/>
          <w:sz w:val="24"/>
          <w:szCs w:val="24"/>
        </w:rPr>
      </w:pPr>
    </w:p>
    <w:p w:rsidR="00EF381C" w:rsidRDefault="00EF381C" w:rsidP="00EF381C">
      <w:pPr>
        <w:spacing w:before="7" w:line="120" w:lineRule="exact"/>
        <w:rPr>
          <w:b/>
          <w:sz w:val="24"/>
          <w:szCs w:val="24"/>
        </w:rPr>
      </w:pPr>
    </w:p>
    <w:p w:rsidR="00EF381C" w:rsidRDefault="00EF381C" w:rsidP="00EF381C">
      <w:pPr>
        <w:spacing w:before="7" w:line="120" w:lineRule="exact"/>
        <w:rPr>
          <w:b/>
          <w:sz w:val="24"/>
          <w:szCs w:val="24"/>
        </w:rPr>
      </w:pPr>
    </w:p>
    <w:p w:rsidR="00EF381C" w:rsidRDefault="00EF381C" w:rsidP="00EF381C">
      <w:pPr>
        <w:spacing w:before="7" w:line="120" w:lineRule="exact"/>
        <w:rPr>
          <w:b/>
          <w:sz w:val="24"/>
          <w:szCs w:val="24"/>
        </w:rPr>
      </w:pPr>
    </w:p>
    <w:p w:rsidR="00EF381C" w:rsidRDefault="00EF381C" w:rsidP="00EF381C">
      <w:pPr>
        <w:spacing w:before="7" w:line="120" w:lineRule="exact"/>
        <w:rPr>
          <w:b/>
          <w:sz w:val="24"/>
          <w:szCs w:val="24"/>
        </w:rPr>
      </w:pPr>
    </w:p>
    <w:p w:rsidR="00CF3114" w:rsidRDefault="00CF3114" w:rsidP="00EF381C">
      <w:pPr>
        <w:spacing w:before="7" w:line="120" w:lineRule="exact"/>
        <w:rPr>
          <w:b/>
          <w:sz w:val="24"/>
          <w:szCs w:val="24"/>
        </w:rPr>
      </w:pPr>
    </w:p>
    <w:p w:rsidR="00EF381C" w:rsidRDefault="00EF381C" w:rsidP="00EF381C">
      <w:pPr>
        <w:spacing w:before="7" w:line="120" w:lineRule="exact"/>
        <w:rPr>
          <w:b/>
          <w:sz w:val="36"/>
          <w:szCs w:val="36"/>
        </w:rPr>
      </w:pPr>
      <w:r>
        <w:rPr>
          <w:b/>
          <w:sz w:val="24"/>
          <w:szCs w:val="24"/>
        </w:rPr>
        <w:t>DATE:</w:t>
      </w:r>
    </w:p>
    <w:p w:rsidR="0091296A" w:rsidRDefault="0091296A">
      <w:pPr>
        <w:spacing w:before="47"/>
        <w:ind w:left="2197"/>
        <w:rPr>
          <w:b/>
          <w:sz w:val="36"/>
          <w:szCs w:val="36"/>
        </w:rPr>
      </w:pPr>
    </w:p>
    <w:p w:rsidR="0091296A" w:rsidRDefault="0091296A">
      <w:pPr>
        <w:spacing w:before="47"/>
        <w:ind w:left="2197"/>
        <w:rPr>
          <w:b/>
          <w:sz w:val="36"/>
          <w:szCs w:val="36"/>
        </w:rPr>
      </w:pPr>
    </w:p>
    <w:p w:rsidR="0091296A" w:rsidRDefault="0091296A">
      <w:pPr>
        <w:spacing w:before="47"/>
        <w:ind w:left="2197"/>
        <w:rPr>
          <w:b/>
          <w:sz w:val="36"/>
          <w:szCs w:val="36"/>
        </w:rPr>
      </w:pPr>
    </w:p>
    <w:p w:rsidR="0091296A" w:rsidRDefault="0091296A">
      <w:pPr>
        <w:spacing w:before="47"/>
        <w:ind w:left="2197"/>
        <w:rPr>
          <w:b/>
          <w:sz w:val="36"/>
          <w:szCs w:val="36"/>
        </w:rPr>
      </w:pPr>
    </w:p>
    <w:p w:rsidR="0091296A" w:rsidRDefault="0091296A">
      <w:pPr>
        <w:spacing w:before="47"/>
        <w:ind w:left="2197"/>
        <w:rPr>
          <w:b/>
          <w:sz w:val="36"/>
          <w:szCs w:val="36"/>
        </w:rPr>
      </w:pPr>
    </w:p>
    <w:p w:rsidR="0091296A" w:rsidRDefault="0091296A">
      <w:pPr>
        <w:spacing w:before="47"/>
        <w:ind w:left="2197"/>
        <w:rPr>
          <w:b/>
          <w:sz w:val="36"/>
          <w:szCs w:val="36"/>
        </w:rPr>
      </w:pPr>
    </w:p>
    <w:p w:rsidR="0091296A" w:rsidRDefault="0091296A">
      <w:pPr>
        <w:spacing w:before="47"/>
        <w:ind w:left="2197"/>
        <w:rPr>
          <w:b/>
          <w:sz w:val="36"/>
          <w:szCs w:val="36"/>
        </w:rPr>
      </w:pPr>
    </w:p>
    <w:p w:rsidR="0091296A" w:rsidRDefault="0091296A">
      <w:pPr>
        <w:spacing w:before="47"/>
        <w:ind w:left="2197"/>
        <w:rPr>
          <w:b/>
          <w:sz w:val="36"/>
          <w:szCs w:val="36"/>
        </w:rPr>
      </w:pPr>
    </w:p>
    <w:p w:rsidR="0091296A" w:rsidRDefault="0091296A">
      <w:pPr>
        <w:spacing w:before="47"/>
        <w:ind w:left="2197"/>
        <w:rPr>
          <w:b/>
          <w:sz w:val="36"/>
          <w:szCs w:val="36"/>
        </w:rPr>
      </w:pPr>
    </w:p>
    <w:p w:rsidR="0091296A" w:rsidRDefault="0091296A">
      <w:pPr>
        <w:spacing w:before="47"/>
        <w:ind w:left="2197"/>
        <w:rPr>
          <w:b/>
          <w:sz w:val="36"/>
          <w:szCs w:val="36"/>
        </w:rPr>
      </w:pPr>
    </w:p>
    <w:p w:rsidR="0091296A" w:rsidRDefault="0091296A">
      <w:pPr>
        <w:spacing w:before="47"/>
        <w:ind w:left="2197"/>
        <w:rPr>
          <w:b/>
          <w:sz w:val="36"/>
          <w:szCs w:val="36"/>
        </w:rPr>
      </w:pPr>
    </w:p>
    <w:p w:rsidR="0091296A" w:rsidRDefault="0091296A">
      <w:pPr>
        <w:spacing w:before="47"/>
        <w:ind w:left="2197"/>
        <w:rPr>
          <w:b/>
          <w:sz w:val="36"/>
          <w:szCs w:val="36"/>
        </w:rPr>
      </w:pPr>
    </w:p>
    <w:p w:rsidR="0091296A" w:rsidRDefault="0091296A">
      <w:pPr>
        <w:spacing w:before="47"/>
        <w:ind w:left="2197"/>
        <w:rPr>
          <w:b/>
          <w:sz w:val="36"/>
          <w:szCs w:val="36"/>
        </w:rPr>
      </w:pPr>
    </w:p>
    <w:p w:rsidR="0091296A" w:rsidRDefault="0091296A">
      <w:pPr>
        <w:spacing w:before="47"/>
        <w:ind w:left="2197"/>
        <w:rPr>
          <w:b/>
          <w:sz w:val="36"/>
          <w:szCs w:val="36"/>
        </w:rPr>
      </w:pPr>
    </w:p>
    <w:p w:rsidR="0091296A" w:rsidRDefault="0091296A">
      <w:pPr>
        <w:spacing w:before="47"/>
        <w:ind w:left="2197"/>
        <w:rPr>
          <w:b/>
          <w:sz w:val="36"/>
          <w:szCs w:val="36"/>
        </w:rPr>
      </w:pPr>
    </w:p>
    <w:p w:rsidR="0091296A" w:rsidRDefault="0091296A">
      <w:pPr>
        <w:spacing w:before="47"/>
        <w:ind w:left="2197"/>
        <w:rPr>
          <w:b/>
          <w:sz w:val="36"/>
          <w:szCs w:val="36"/>
        </w:rPr>
      </w:pPr>
    </w:p>
    <w:p w:rsidR="0091296A" w:rsidRDefault="0091296A">
      <w:pPr>
        <w:spacing w:before="47"/>
        <w:ind w:left="2197"/>
        <w:rPr>
          <w:b/>
          <w:sz w:val="36"/>
          <w:szCs w:val="36"/>
        </w:rPr>
      </w:pPr>
    </w:p>
    <w:p w:rsidR="00C01F6C" w:rsidRDefault="009E1953">
      <w:pPr>
        <w:spacing w:before="47"/>
        <w:ind w:left="2197"/>
        <w:rPr>
          <w:sz w:val="36"/>
          <w:szCs w:val="36"/>
        </w:rPr>
      </w:pPr>
      <w:r w:rsidRPr="009E1953">
        <w:pict>
          <v:group id="_x0000_s1476" style="position:absolute;left:0;text-align:left;margin-left:23.95pt;margin-top:23.25pt;width:547.8pt;height:795.7pt;z-index:-251668992;mso-position-horizontal-relative:page;mso-position-vertical-relative:page" coordorigin="479,465" coordsize="10956,15914">
            <v:shape id="_x0000_s1480" style="position:absolute;left:509;top:494;width:10896;height:0" coordorigin="509,494" coordsize="10896,0" path="m509,494r10896,e" filled="f" strokeweight="1.54pt">
              <v:path arrowok="t"/>
            </v:shape>
            <v:shape id="_x0000_s1479" style="position:absolute;left:494;top:480;width:0;height:15883" coordorigin="494,480" coordsize="0,15883" path="m494,480r,15883e" filled="f" strokeweight="1.54pt">
              <v:path arrowok="t"/>
            </v:shape>
            <v:shape id="_x0000_s1478" style="position:absolute;left:11419;top:480;width:0;height:15883" coordorigin="11419,480" coordsize="0,15883" path="m11419,480r,15883e" filled="f" strokeweight="1.54pt">
              <v:path arrowok="t"/>
            </v:shape>
            <v:shape id="_x0000_s1477" style="position:absolute;left:509;top:16349;width:10896;height:0" coordorigin="509,16349" coordsize="10896,0" path="m509,16349r10896,e" filled="f" strokeweight="1.54pt">
              <v:path arrowok="t"/>
            </v:shape>
            <w10:wrap anchorx="page" anchory="page"/>
          </v:group>
        </w:pict>
      </w:r>
      <w:r w:rsidR="008264F6">
        <w:rPr>
          <w:b/>
          <w:sz w:val="36"/>
          <w:szCs w:val="36"/>
        </w:rPr>
        <w:t>ACKNOWLEDGEMENT</w:t>
      </w:r>
    </w:p>
    <w:p w:rsidR="00C01F6C" w:rsidRDefault="00C01F6C">
      <w:pPr>
        <w:spacing w:before="3" w:line="160" w:lineRule="exact"/>
        <w:rPr>
          <w:sz w:val="16"/>
          <w:szCs w:val="16"/>
        </w:rPr>
      </w:pPr>
    </w:p>
    <w:p w:rsidR="00C01F6C" w:rsidRDefault="00C01F6C">
      <w:pPr>
        <w:spacing w:line="200" w:lineRule="exact"/>
      </w:pPr>
    </w:p>
    <w:p w:rsidR="00C01F6C" w:rsidRDefault="008264F6">
      <w:pPr>
        <w:spacing w:line="359" w:lineRule="auto"/>
        <w:ind w:left="120" w:right="69"/>
        <w:jc w:val="both"/>
        <w:rPr>
          <w:sz w:val="24"/>
          <w:szCs w:val="24"/>
        </w:rPr>
      </w:pPr>
      <w:r>
        <w:rPr>
          <w:sz w:val="24"/>
          <w:szCs w:val="24"/>
        </w:rPr>
        <w:t>The satisfaction and euphoria that accompany the successful completion of any task would be incomplete without the mention of a number of individuals whose professional guidance and encouragement helped me in the successful completion of this report work.</w:t>
      </w:r>
    </w:p>
    <w:p w:rsidR="00C01F6C" w:rsidRDefault="00C01F6C">
      <w:pPr>
        <w:spacing w:line="200" w:lineRule="exact"/>
      </w:pPr>
    </w:p>
    <w:p w:rsidR="00C01F6C" w:rsidRDefault="00C01F6C">
      <w:pPr>
        <w:spacing w:before="3" w:line="220" w:lineRule="exact"/>
        <w:rPr>
          <w:sz w:val="22"/>
          <w:szCs w:val="22"/>
        </w:rPr>
      </w:pPr>
    </w:p>
    <w:p w:rsidR="00C01F6C" w:rsidRDefault="008E332B">
      <w:pPr>
        <w:spacing w:line="360" w:lineRule="auto"/>
        <w:ind w:left="120" w:right="74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8264F6">
        <w:rPr>
          <w:sz w:val="24"/>
          <w:szCs w:val="24"/>
        </w:rPr>
        <w:t xml:space="preserve"> also take this o</w:t>
      </w:r>
      <w:r>
        <w:rPr>
          <w:sz w:val="24"/>
          <w:szCs w:val="24"/>
        </w:rPr>
        <w:t xml:space="preserve">pportunity to thank Dr. Vijayalakshmi </w:t>
      </w:r>
      <w:r w:rsidR="008264F6">
        <w:rPr>
          <w:sz w:val="24"/>
          <w:szCs w:val="24"/>
        </w:rPr>
        <w:t xml:space="preserve">M, Professor and </w:t>
      </w:r>
      <w:r>
        <w:rPr>
          <w:sz w:val="24"/>
          <w:szCs w:val="24"/>
        </w:rPr>
        <w:t>Head</w:t>
      </w:r>
      <w:r w:rsidR="008264F6">
        <w:rPr>
          <w:sz w:val="24"/>
          <w:szCs w:val="24"/>
        </w:rPr>
        <w:t xml:space="preserve">, </w:t>
      </w:r>
      <w:r w:rsidR="00766851">
        <w:rPr>
          <w:sz w:val="24"/>
          <w:szCs w:val="24"/>
        </w:rPr>
        <w:t xml:space="preserve">Department of </w:t>
      </w:r>
      <w:r w:rsidR="008264F6">
        <w:rPr>
          <w:sz w:val="24"/>
          <w:szCs w:val="24"/>
        </w:rPr>
        <w:t>Computer Science and Engineering for having provided us academic environment which nurtured our practical skills contributing to the success of our project.</w:t>
      </w:r>
    </w:p>
    <w:p w:rsidR="00C01F6C" w:rsidRDefault="00C01F6C">
      <w:pPr>
        <w:spacing w:line="200" w:lineRule="exact"/>
      </w:pPr>
    </w:p>
    <w:p w:rsidR="00C01F6C" w:rsidRDefault="00C01F6C">
      <w:pPr>
        <w:spacing w:before="20" w:line="200" w:lineRule="exact"/>
      </w:pPr>
    </w:p>
    <w:p w:rsidR="00C01F6C" w:rsidRDefault="00C900BD">
      <w:pPr>
        <w:spacing w:line="360" w:lineRule="auto"/>
        <w:ind w:left="120" w:right="7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I </w:t>
      </w:r>
      <w:r w:rsidR="008264F6">
        <w:rPr>
          <w:sz w:val="24"/>
          <w:szCs w:val="24"/>
        </w:rPr>
        <w:t xml:space="preserve">sincerely thank our guide </w:t>
      </w:r>
      <w:r w:rsidR="00841612">
        <w:rPr>
          <w:sz w:val="24"/>
          <w:szCs w:val="24"/>
        </w:rPr>
        <w:t>&lt;Guide(s) Name&gt;</w:t>
      </w:r>
      <w:r w:rsidR="008264F6">
        <w:rPr>
          <w:sz w:val="24"/>
          <w:szCs w:val="24"/>
        </w:rPr>
        <w:t>, for his</w:t>
      </w:r>
      <w:r w:rsidR="003239BF">
        <w:rPr>
          <w:sz w:val="24"/>
          <w:szCs w:val="24"/>
        </w:rPr>
        <w:t>/her</w:t>
      </w:r>
      <w:r w:rsidR="008264F6">
        <w:rPr>
          <w:sz w:val="24"/>
          <w:szCs w:val="24"/>
        </w:rPr>
        <w:t xml:space="preserve"> guidance, inspiration and wholehearted co-operation during the course of completion.</w:t>
      </w:r>
    </w:p>
    <w:p w:rsidR="00C01F6C" w:rsidRDefault="00C01F6C">
      <w:pPr>
        <w:spacing w:line="200" w:lineRule="exact"/>
      </w:pPr>
    </w:p>
    <w:p w:rsidR="00C01F6C" w:rsidRDefault="00C01F6C">
      <w:pPr>
        <w:spacing w:before="19" w:line="200" w:lineRule="exact"/>
      </w:pPr>
    </w:p>
    <w:p w:rsidR="00C01F6C" w:rsidRDefault="00C900BD" w:rsidP="008E332B">
      <w:pPr>
        <w:spacing w:line="359" w:lineRule="auto"/>
        <w:ind w:right="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E332B">
        <w:rPr>
          <w:sz w:val="24"/>
          <w:szCs w:val="24"/>
        </w:rPr>
        <w:t xml:space="preserve"> I </w:t>
      </w:r>
      <w:r w:rsidR="00A050F9">
        <w:rPr>
          <w:sz w:val="24"/>
          <w:szCs w:val="24"/>
        </w:rPr>
        <w:t>sincerely thank &lt;</w:t>
      </w:r>
      <w:r w:rsidR="00841612">
        <w:rPr>
          <w:sz w:val="24"/>
          <w:szCs w:val="24"/>
        </w:rPr>
        <w:t>Industry Guide Name&gt;&lt;Company Name</w:t>
      </w:r>
      <w:r w:rsidR="0015468F">
        <w:rPr>
          <w:sz w:val="24"/>
          <w:szCs w:val="24"/>
        </w:rPr>
        <w:t>&gt;</w:t>
      </w:r>
      <w:r w:rsidR="008264F6">
        <w:rPr>
          <w:sz w:val="24"/>
          <w:szCs w:val="24"/>
        </w:rPr>
        <w:t xml:space="preserve"> </w:t>
      </w:r>
      <w:r w:rsidR="00766851">
        <w:rPr>
          <w:sz w:val="24"/>
          <w:szCs w:val="24"/>
        </w:rPr>
        <w:t xml:space="preserve">for </w:t>
      </w:r>
      <w:r w:rsidR="0027505D">
        <w:rPr>
          <w:sz w:val="24"/>
          <w:szCs w:val="24"/>
        </w:rPr>
        <w:t>their support</w:t>
      </w:r>
      <w:r w:rsidR="008264F6">
        <w:rPr>
          <w:sz w:val="24"/>
          <w:szCs w:val="24"/>
        </w:rPr>
        <w:t>, inspiration and wholehearted co-operation during the course of completion.</w:t>
      </w:r>
    </w:p>
    <w:p w:rsidR="00C01F6C" w:rsidRDefault="00C01F6C">
      <w:pPr>
        <w:spacing w:line="200" w:lineRule="exact"/>
      </w:pPr>
    </w:p>
    <w:p w:rsidR="00C01F6C" w:rsidRDefault="00C01F6C">
      <w:pPr>
        <w:spacing w:before="1" w:line="220" w:lineRule="exact"/>
        <w:rPr>
          <w:sz w:val="22"/>
          <w:szCs w:val="22"/>
        </w:rPr>
      </w:pPr>
    </w:p>
    <w:p w:rsidR="00C01F6C" w:rsidRDefault="008E332B">
      <w:pPr>
        <w:spacing w:line="360" w:lineRule="auto"/>
        <w:ind w:left="120" w:right="72"/>
        <w:jc w:val="both"/>
        <w:rPr>
          <w:sz w:val="24"/>
          <w:szCs w:val="24"/>
        </w:rPr>
      </w:pPr>
      <w:r>
        <w:rPr>
          <w:sz w:val="24"/>
          <w:szCs w:val="24"/>
        </w:rPr>
        <w:t>My</w:t>
      </w:r>
      <w:r w:rsidR="008264F6">
        <w:rPr>
          <w:sz w:val="24"/>
          <w:szCs w:val="24"/>
        </w:rPr>
        <w:t xml:space="preserve"> gratitude will not be complete without thanking our beloved parents, our seniors and our friends who have been a constant source of aspirations.</w:t>
      </w:r>
    </w:p>
    <w:p w:rsidR="00C01F6C" w:rsidRDefault="00C01F6C">
      <w:pPr>
        <w:spacing w:before="2" w:line="100" w:lineRule="exact"/>
        <w:rPr>
          <w:sz w:val="11"/>
          <w:szCs w:val="11"/>
        </w:rPr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841612">
      <w:pPr>
        <w:ind w:right="146"/>
        <w:jc w:val="right"/>
        <w:rPr>
          <w:sz w:val="24"/>
          <w:szCs w:val="24"/>
        </w:rPr>
      </w:pPr>
      <w:r>
        <w:rPr>
          <w:b/>
          <w:sz w:val="24"/>
          <w:szCs w:val="24"/>
        </w:rPr>
        <w:t>&lt;Student Name&gt;</w:t>
      </w:r>
    </w:p>
    <w:p w:rsidR="00C01F6C" w:rsidRDefault="00C01F6C">
      <w:pPr>
        <w:spacing w:line="100" w:lineRule="exact"/>
        <w:rPr>
          <w:sz w:val="10"/>
          <w:szCs w:val="10"/>
        </w:rPr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D63CC8" w:rsidRDefault="00D63CC8">
      <w:pPr>
        <w:ind w:left="3743" w:right="5025"/>
        <w:jc w:val="center"/>
        <w:rPr>
          <w:color w:val="A6A6A6"/>
          <w:sz w:val="24"/>
          <w:szCs w:val="24"/>
        </w:rPr>
      </w:pPr>
    </w:p>
    <w:p w:rsidR="00D63CC8" w:rsidRDefault="00D63CC8">
      <w:pPr>
        <w:ind w:left="3743" w:right="5025"/>
        <w:jc w:val="center"/>
        <w:rPr>
          <w:color w:val="A6A6A6"/>
          <w:sz w:val="24"/>
          <w:szCs w:val="24"/>
        </w:rPr>
      </w:pPr>
    </w:p>
    <w:p w:rsidR="00D63CC8" w:rsidRDefault="00D63CC8">
      <w:pPr>
        <w:ind w:left="3743" w:right="5025"/>
        <w:jc w:val="center"/>
        <w:rPr>
          <w:color w:val="A6A6A6"/>
          <w:sz w:val="24"/>
          <w:szCs w:val="24"/>
        </w:rPr>
      </w:pPr>
    </w:p>
    <w:p w:rsidR="00841612" w:rsidRDefault="00841612">
      <w:pPr>
        <w:ind w:left="3743" w:right="5025"/>
        <w:jc w:val="center"/>
        <w:rPr>
          <w:color w:val="A6A6A6"/>
          <w:sz w:val="24"/>
          <w:szCs w:val="24"/>
        </w:rPr>
      </w:pPr>
    </w:p>
    <w:p w:rsidR="00D63CC8" w:rsidRDefault="00D63CC8">
      <w:pPr>
        <w:ind w:left="3743" w:right="5025"/>
        <w:jc w:val="center"/>
        <w:rPr>
          <w:color w:val="A6A6A6"/>
          <w:sz w:val="24"/>
          <w:szCs w:val="24"/>
        </w:rPr>
      </w:pPr>
    </w:p>
    <w:p w:rsidR="00D63CC8" w:rsidRDefault="009E1953" w:rsidP="00D63CC8">
      <w:pPr>
        <w:spacing w:before="57"/>
        <w:ind w:left="3373" w:right="4371"/>
        <w:jc w:val="center"/>
        <w:rPr>
          <w:sz w:val="32"/>
          <w:szCs w:val="32"/>
        </w:rPr>
      </w:pPr>
      <w:r w:rsidRPr="009E1953">
        <w:rPr>
          <w:noProof/>
        </w:rPr>
        <w:pict>
          <v:group id="Group 1" o:spid="_x0000_s1026" style="position:absolute;left:0;text-align:left;margin-left:23.95pt;margin-top:23.25pt;width:547.8pt;height:795.7pt;z-index:-251645440;mso-position-horizontal-relative:page;mso-position-vertical-relative:page" coordorigin="479,465" coordsize="10956,15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">
            <v:shape id="Freeform 482" o:spid="_x0000_s1027" style="position:absolute;left:509;top:494;width:10896;height:0;visibility:visible;mso-wrap-style:square;v-text-anchor:top" coordsize="108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bXfMMA&#10;AADaAAAADwAAAGRycy9kb3ducmV2LnhtbESPQWsCMRSE74L/ITyhN83WQylbo2hRWtqLugU9PjfP&#10;zWrysmxSd/vvm0LB4zAz3zCzRe+suFEbas8KHicZCOLS65orBV/FZvwMIkRkjdYzKfihAIv5cDDD&#10;XPuOd3Tbx0okCIccFZgYm1zKUBpyGCa+IU7e2bcOY5JtJXWLXYI7K6dZ9iQd1pwWDDb0aqi87r+d&#10;glV9WH9sT59d1R3t20X7nd0WRqmHUb98ARGpj/fwf/tdK5jC35V0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bXfMMAAADaAAAADwAAAAAAAAAAAAAAAACYAgAAZHJzL2Rv&#10;d25yZXYueG1sUEsFBgAAAAAEAAQA9QAAAIgDAAAAAA==&#10;" path="m,l10896,e" filled="f" strokeweight="1.54pt">
              <v:path arrowok="t" o:connecttype="custom" o:connectlocs="0,0;10896,0" o:connectangles="0,0"/>
            </v:shape>
            <v:shape id="Freeform 483" o:spid="_x0000_s1028" style="position:absolute;left:494;top:480;width:0;height:15883;visibility:visible;mso-wrap-style:square;v-text-anchor:top" coordsize="0,158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qO5cUA&#10;AADaAAAADwAAAGRycy9kb3ducmV2LnhtbESP3WrCQBSE7wt9h+UUelc3tVDa6Cq2VFACtf48wDF7&#10;TKLZs3F3NdGn7xYKXg4z8w0zHHemFmdyvrKs4LmXgCDOra64ULBZT5/eQPiArLG2TAou5GE8ur8b&#10;Yqpty0s6r0IhIoR9igrKEJpUSp+XZND3bEMcvZ11BkOUrpDaYRvhppb9JHmVBiuOCyU29FlSflid&#10;jIL9/Pv4g1n//eMwT65frcu2+0Wm1ONDNxmACNSFW/i/PdMKXuDvSrwBcvQ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qo7lxQAAANoAAAAPAAAAAAAAAAAAAAAAAJgCAABkcnMv&#10;ZG93bnJldi54bWxQSwUGAAAAAAQABAD1AAAAigMAAAAA&#10;" path="m,l,15883e" filled="f" strokeweight="1.54pt">
              <v:path arrowok="t" o:connecttype="custom" o:connectlocs="0,480;0,16363" o:connectangles="0,0"/>
            </v:shape>
            <v:shape id="Freeform 484" o:spid="_x0000_s1029" style="position:absolute;left:11419;top:480;width:0;height:15883;visibility:visible;mso-wrap-style:square;v-text-anchor:top" coordsize="0,158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MWkcUA&#10;AADaAAAADwAAAGRycy9kb3ducmV2LnhtbESP3WrCQBSE7wt9h+UUelc3lVLa6Cq2VFACtf48wDF7&#10;TKLZs3F3NdGn7xYKXg4z8w0zHHemFmdyvrKs4LmXgCDOra64ULBZT5/eQPiArLG2TAou5GE8ur8b&#10;Yqpty0s6r0IhIoR9igrKEJpUSp+XZND3bEMcvZ11BkOUrpDaYRvhppb9JHmVBiuOCyU29FlSflid&#10;jIL9/Pv4g1n//eMwT65frcu2+0Wm1ONDNxmACNSFW/i/PdMKXuDvSrwBcvQ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QxaRxQAAANoAAAAPAAAAAAAAAAAAAAAAAJgCAABkcnMv&#10;ZG93bnJldi54bWxQSwUGAAAAAAQABAD1AAAAigMAAAAA&#10;" path="m,l,15883e" filled="f" strokeweight="1.54pt">
              <v:path arrowok="t" o:connecttype="custom" o:connectlocs="0,480;0,16363" o:connectangles="0,0"/>
            </v:shape>
            <v:shape id="Freeform 485" o:spid="_x0000_s1030" style="position:absolute;left:509;top:16349;width:10896;height:0;visibility:visible;mso-wrap-style:square;v-text-anchor:top" coordsize="108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9PCMQA&#10;AADaAAAADwAAAGRycy9kb3ducmV2LnhtbESPT2sCMRTE70K/Q3iCN81asMhqlFYslvbin4Ien5vX&#10;zbbJy7KJ7vbbm4LQ4zAzv2Hmy85ZcaUmVJ4VjEcZCOLC64pLBZ+H1+EURIjIGq1nUvBLAZaLh94c&#10;c+1b3tF1H0uRIBxyVGBirHMpQ2HIYRj5mjh5X75xGJNsSqkbbBPcWfmYZU/SYcVpwWBNK0PFz/7i&#10;FLxUx/X79vzRlu3Jbr6139ntwSg16HfPMxCRuvgfvrfftIIJ/F1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/TwjEAAAA2gAAAA8AAAAAAAAAAAAAAAAAmAIAAGRycy9k&#10;b3ducmV2LnhtbFBLBQYAAAAABAAEAPUAAACJAwAAAAA=&#10;" path="m,l10896,e" filled="f" strokeweight="1.54pt">
              <v:path arrowok="t" o:connecttype="custom" o:connectlocs="0,0;10896,0" o:connectangles="0,0"/>
            </v:shape>
            <w10:wrap anchorx="page" anchory="page"/>
          </v:group>
        </w:pict>
      </w:r>
      <w:r w:rsidR="00D63CC8">
        <w:rPr>
          <w:b/>
          <w:w w:val="99"/>
          <w:sz w:val="32"/>
          <w:szCs w:val="32"/>
        </w:rPr>
        <w:t>ABSTRACT</w:t>
      </w:r>
    </w:p>
    <w:p w:rsidR="00D63CC8" w:rsidRDefault="00D63CC8" w:rsidP="00D63CC8">
      <w:pPr>
        <w:spacing w:before="3" w:line="120" w:lineRule="exact"/>
        <w:rPr>
          <w:sz w:val="13"/>
          <w:szCs w:val="13"/>
        </w:rPr>
      </w:pPr>
    </w:p>
    <w:p w:rsidR="00D63CC8" w:rsidRDefault="00D63CC8" w:rsidP="00D63CC8">
      <w:pPr>
        <w:spacing w:line="200" w:lineRule="exact"/>
      </w:pPr>
    </w:p>
    <w:p w:rsidR="00D63CC8" w:rsidRDefault="00D63CC8" w:rsidP="00D63CC8">
      <w:pPr>
        <w:spacing w:line="360" w:lineRule="auto"/>
        <w:ind w:left="107" w:right="64"/>
        <w:jc w:val="both"/>
        <w:rPr>
          <w:sz w:val="24"/>
          <w:szCs w:val="24"/>
        </w:rPr>
        <w:sectPr w:rsidR="00D63CC8">
          <w:pgSz w:w="11920" w:h="16860"/>
          <w:pgMar w:top="1480" w:right="800" w:bottom="280" w:left="1540" w:header="720" w:footer="720" w:gutter="0"/>
          <w:cols w:space="720"/>
        </w:sectPr>
      </w:pPr>
      <w:r>
        <w:rPr>
          <w:sz w:val="24"/>
          <w:szCs w:val="24"/>
        </w:rPr>
        <w:t>.</w:t>
      </w:r>
    </w:p>
    <w:p w:rsidR="00C01F6C" w:rsidRDefault="008264F6">
      <w:pPr>
        <w:ind w:left="3743" w:right="5025"/>
        <w:jc w:val="center"/>
        <w:rPr>
          <w:sz w:val="24"/>
          <w:szCs w:val="24"/>
        </w:rPr>
        <w:sectPr w:rsidR="00C01F6C">
          <w:pgSz w:w="11920" w:h="16860"/>
          <w:pgMar w:top="1020" w:right="1320" w:bottom="280" w:left="1680" w:header="720" w:footer="720" w:gutter="0"/>
          <w:cols w:space="720"/>
        </w:sectPr>
      </w:pPr>
      <w:r>
        <w:rPr>
          <w:color w:val="A6A6A6"/>
          <w:sz w:val="24"/>
          <w:szCs w:val="24"/>
        </w:rPr>
        <w:lastRenderedPageBreak/>
        <w:t>i</w:t>
      </w:r>
    </w:p>
    <w:p w:rsidR="00C01F6C" w:rsidRDefault="009E1953">
      <w:pPr>
        <w:spacing w:before="63"/>
        <w:ind w:left="79" w:right="-38"/>
        <w:jc w:val="center"/>
        <w:rPr>
          <w:sz w:val="24"/>
          <w:szCs w:val="24"/>
        </w:rPr>
      </w:pPr>
      <w:r w:rsidRPr="009E1953">
        <w:lastRenderedPageBreak/>
        <w:pict>
          <v:group id="_x0000_s1376" style="position:absolute;left:0;text-align:left;margin-left:59.6pt;margin-top:50.75pt;width:494.1pt;height:681.45pt;z-index:-251667968;mso-position-horizontal-relative:page;mso-position-vertical-relative:page" coordorigin="1202,1014" coordsize="9882,13629">
            <v:shape id="_x0000_s1470" style="position:absolute;left:1212;top:1025;width:1092;height:0" coordorigin="1212,1025" coordsize="1092,0" path="m1212,1025r1092,e" filled="f" strokeweight=".58pt">
              <v:path arrowok="t"/>
            </v:shape>
            <v:shape id="_x0000_s1469" style="position:absolute;left:2314;top:1025;width:7679;height:0" coordorigin="2314,1025" coordsize="7679,0" path="m2314,1025r7679,e" filled="f" strokeweight=".58pt">
              <v:path arrowok="t"/>
            </v:shape>
            <v:shape id="_x0000_s1468" style="position:absolute;left:10003;top:1025;width:1071;height:0" coordorigin="10003,1025" coordsize="1071,0" path="m10003,1025r1071,e" filled="f" strokeweight=".58pt">
              <v:path arrowok="t"/>
            </v:shape>
            <v:shape id="_x0000_s1467" style="position:absolute;left:1212;top:1983;width:1092;height:0" coordorigin="1212,1983" coordsize="1092,0" path="m1212,1983r1092,e" filled="f" strokeweight=".58pt">
              <v:path arrowok="t"/>
            </v:shape>
            <v:shape id="_x0000_s1466" style="position:absolute;left:2314;top:1983;width:7679;height:0" coordorigin="2314,1983" coordsize="7679,0" path="m2314,1983r7679,e" filled="f" strokeweight=".58pt">
              <v:path arrowok="t"/>
            </v:shape>
            <v:shape id="_x0000_s1465" style="position:absolute;left:10003;top:1983;width:1071;height:0" coordorigin="10003,1983" coordsize="1071,0" path="m10003,1983r1071,e" filled="f" strokeweight=".58pt">
              <v:path arrowok="t"/>
            </v:shape>
            <v:shape id="_x0000_s1464" style="position:absolute;left:1212;top:2525;width:1092;height:0" coordorigin="1212,2525" coordsize="1092,0" path="m1212,2525r1092,e" filled="f" strokeweight=".58pt">
              <v:path arrowok="t"/>
            </v:shape>
            <v:shape id="_x0000_s1463" style="position:absolute;left:2314;top:2525;width:698;height:0" coordorigin="2314,2525" coordsize="698,0" path="m2314,2525r698,e" filled="f" strokeweight=".58pt">
              <v:path arrowok="t"/>
            </v:shape>
            <v:shape id="_x0000_s1462" style="position:absolute;left:3022;top:2525;width:6971;height:0" coordorigin="3022,2525" coordsize="6971,0" path="m3022,2525r6971,e" filled="f" strokeweight=".58pt">
              <v:path arrowok="t"/>
            </v:shape>
            <v:shape id="_x0000_s1461" style="position:absolute;left:10003;top:2525;width:1071;height:0" coordorigin="10003,2525" coordsize="1071,0" path="m10003,2525r1071,e" filled="f" strokeweight=".58pt">
              <v:path arrowok="t"/>
            </v:shape>
            <v:shape id="_x0000_s1460" style="position:absolute;left:1212;top:3072;width:1092;height:0" coordorigin="1212,3072" coordsize="1092,0" path="m1212,3072r1092,e" filled="f" strokeweight=".58pt">
              <v:path arrowok="t"/>
            </v:shape>
            <v:shape id="_x0000_s1459" style="position:absolute;left:2314;top:3072;width:698;height:0" coordorigin="2314,3072" coordsize="698,0" path="m2314,3072r698,e" filled="f" strokeweight=".58pt">
              <v:path arrowok="t"/>
            </v:shape>
            <v:shape id="_x0000_s1458" style="position:absolute;left:3022;top:3072;width:6971;height:0" coordorigin="3022,3072" coordsize="6971,0" path="m3022,3072r6971,e" filled="f" strokeweight=".58pt">
              <v:path arrowok="t"/>
            </v:shape>
            <v:shape id="_x0000_s1457" style="position:absolute;left:10003;top:3072;width:1071;height:0" coordorigin="10003,3072" coordsize="1071,0" path="m10003,3072r1071,e" filled="f" strokeweight=".58pt">
              <v:path arrowok="t"/>
            </v:shape>
            <v:shape id="_x0000_s1456" style="position:absolute;left:1212;top:3622;width:1092;height:0" coordorigin="1212,3622" coordsize="1092,0" path="m1212,3622r1092,e" filled="f" strokeweight=".58pt">
              <v:path arrowok="t"/>
            </v:shape>
            <v:shape id="_x0000_s1455" style="position:absolute;left:2314;top:3622;width:698;height:0" coordorigin="2314,3622" coordsize="698,0" path="m2314,3622r698,e" filled="f" strokeweight=".58pt">
              <v:path arrowok="t"/>
            </v:shape>
            <v:shape id="_x0000_s1454" style="position:absolute;left:3022;top:3622;width:6971;height:0" coordorigin="3022,3622" coordsize="6971,0" path="m3022,3622r6971,e" filled="f" strokeweight=".58pt">
              <v:path arrowok="t"/>
            </v:shape>
            <v:shape id="_x0000_s1453" style="position:absolute;left:10003;top:3622;width:1071;height:0" coordorigin="10003,3622" coordsize="1071,0" path="m10003,3622r1071,e" filled="f" strokeweight=".58pt">
              <v:path arrowok="t"/>
            </v:shape>
            <v:shape id="_x0000_s1452" style="position:absolute;left:1212;top:4167;width:1092;height:0" coordorigin="1212,4167" coordsize="1092,0" path="m1212,4167r1092,e" filled="f" strokeweight=".58pt">
              <v:path arrowok="t"/>
            </v:shape>
            <v:shape id="_x0000_s1451" style="position:absolute;left:2314;top:4167;width:698;height:0" coordorigin="2314,4167" coordsize="698,0" path="m2314,4167r698,e" filled="f" strokeweight=".58pt">
              <v:path arrowok="t"/>
            </v:shape>
            <v:shape id="_x0000_s1450" style="position:absolute;left:3022;top:4167;width:6971;height:0" coordorigin="3022,4167" coordsize="6971,0" path="m3022,4167r6971,e" filled="f" strokeweight=".58pt">
              <v:path arrowok="t"/>
            </v:shape>
            <v:shape id="_x0000_s1449" style="position:absolute;left:10003;top:4167;width:1071;height:0" coordorigin="10003,4167" coordsize="1071,0" path="m10003,4167r1071,e" filled="f" strokeweight=".58pt">
              <v:path arrowok="t"/>
            </v:shape>
            <v:shape id="_x0000_s1448" style="position:absolute;left:3017;top:2520;width:0;height:2194" coordorigin="3017,2520" coordsize="0,2194" path="m3017,2520r,2195e" filled="f" strokeweight=".58pt">
              <v:path arrowok="t"/>
            </v:shape>
            <v:shape id="_x0000_s1447" style="position:absolute;left:1212;top:4710;width:1092;height:0" coordorigin="1212,4710" coordsize="1092,0" path="m1212,4710r1092,e" filled="f" strokeweight=".58pt">
              <v:path arrowok="t"/>
            </v:shape>
            <v:shape id="_x0000_s1446" style="position:absolute;left:2314;top:4710;width:698;height:0" coordorigin="2314,4710" coordsize="698,0" path="m2314,4710r698,e" filled="f" strokeweight=".58pt">
              <v:path arrowok="t"/>
            </v:shape>
            <v:shape id="_x0000_s1445" style="position:absolute;left:3022;top:4710;width:6971;height:0" coordorigin="3022,4710" coordsize="6971,0" path="m3022,4710r6971,e" filled="f" strokeweight=".58pt">
              <v:path arrowok="t"/>
            </v:shape>
            <v:shape id="_x0000_s1444" style="position:absolute;left:10003;top:4710;width:1071;height:0" coordorigin="10003,4710" coordsize="1071,0" path="m10003,4710r1071,e" filled="f" strokeweight=".58pt">
              <v:path arrowok="t"/>
            </v:shape>
            <v:shape id="_x0000_s1443" style="position:absolute;left:1212;top:5252;width:1092;height:0" coordorigin="1212,5252" coordsize="1092,0" path="m1212,5252r1092,e" filled="f" strokeweight=".58pt">
              <v:path arrowok="t"/>
            </v:shape>
            <v:shape id="_x0000_s1442" style="position:absolute;left:2314;top:5252;width:746;height:0" coordorigin="2314,5252" coordsize="746,0" path="m2314,5252r746,e" filled="f" strokeweight=".58pt">
              <v:path arrowok="t"/>
            </v:shape>
            <v:shape id="_x0000_s1441" style="position:absolute;left:3070;top:5252;width:6923;height:0" coordorigin="3070,5252" coordsize="6923,0" path="m3070,5252r6923,e" filled="f" strokeweight=".58pt">
              <v:path arrowok="t"/>
            </v:shape>
            <v:shape id="_x0000_s1440" style="position:absolute;left:10003;top:5252;width:1071;height:0" coordorigin="10003,5252" coordsize="1071,0" path="m10003,5252r1071,e" filled="f" strokeweight=".58pt">
              <v:path arrowok="t"/>
            </v:shape>
            <v:shape id="_x0000_s1439" style="position:absolute;left:1212;top:5970;width:1092;height:0" coordorigin="1212,5970" coordsize="1092,0" path="m1212,5970r1092,e" filled="f" strokeweight=".58pt">
              <v:path arrowok="t"/>
            </v:shape>
            <v:shape id="_x0000_s1438" style="position:absolute;left:2314;top:5970;width:746;height:0" coordorigin="2314,5970" coordsize="746,0" path="m2314,5970r746,e" filled="f" strokeweight=".58pt">
              <v:path arrowok="t"/>
            </v:shape>
            <v:shape id="_x0000_s1437" style="position:absolute;left:3070;top:5970;width:6923;height:0" coordorigin="3070,5970" coordsize="6923,0" path="m3070,5970r6923,e" filled="f" strokeweight=".58pt">
              <v:path arrowok="t"/>
            </v:shape>
            <v:shape id="_x0000_s1436" style="position:absolute;left:10003;top:5970;width:1071;height:0" coordorigin="10003,5970" coordsize="1071,0" path="m10003,5970r1071,e" filled="f" strokeweight=".58pt">
              <v:path arrowok="t"/>
            </v:shape>
            <v:shape id="_x0000_s1435" style="position:absolute;left:1212;top:6687;width:1092;height:0" coordorigin="1212,6687" coordsize="1092,0" path="m1212,6687r1092,e" filled="f" strokeweight=".58pt">
              <v:path arrowok="t"/>
            </v:shape>
            <v:shape id="_x0000_s1434" style="position:absolute;left:2314;top:6687;width:746;height:0" coordorigin="2314,6687" coordsize="746,0" path="m2314,6687r746,e" filled="f" strokeweight=".58pt">
              <v:path arrowok="t"/>
            </v:shape>
            <v:shape id="_x0000_s1433" style="position:absolute;left:3070;top:6687;width:6923;height:0" coordorigin="3070,6687" coordsize="6923,0" path="m3070,6687r6923,e" filled="f" strokeweight=".58pt">
              <v:path arrowok="t"/>
            </v:shape>
            <v:shape id="_x0000_s1432" style="position:absolute;left:10003;top:6687;width:1071;height:0" coordorigin="10003,6687" coordsize="1071,0" path="m10003,6687r1071,e" filled="f" strokeweight=".58pt">
              <v:path arrowok="t"/>
            </v:shape>
            <v:shape id="_x0000_s1431" style="position:absolute;left:1212;top:7405;width:1092;height:0" coordorigin="1212,7405" coordsize="1092,0" path="m1212,7405r1092,e" filled="f" strokeweight=".58pt">
              <v:path arrowok="t"/>
            </v:shape>
            <v:shape id="_x0000_s1430" style="position:absolute;left:2314;top:7405;width:746;height:0" coordorigin="2314,7405" coordsize="746,0" path="m2314,7405r746,e" filled="f" strokeweight=".58pt">
              <v:path arrowok="t"/>
            </v:shape>
            <v:shape id="_x0000_s1429" style="position:absolute;left:3070;top:7405;width:6923;height:0" coordorigin="3070,7405" coordsize="6923,0" path="m3070,7405r6923,e" filled="f" strokeweight=".58pt">
              <v:path arrowok="t"/>
            </v:shape>
            <v:shape id="_x0000_s1428" style="position:absolute;left:10003;top:7405;width:1071;height:0" coordorigin="10003,7405" coordsize="1071,0" path="m10003,7405r1071,e" filled="f" strokeweight=".58pt">
              <v:path arrowok="t"/>
            </v:shape>
            <v:shape id="_x0000_s1427" style="position:absolute;left:3065;top:5247;width:0;height:2878" coordorigin="3065,5247" coordsize="0,2878" path="m3065,5247r,2878e" filled="f" strokeweight=".58pt">
              <v:path arrowok="t"/>
            </v:shape>
            <v:shape id="_x0000_s1426" style="position:absolute;left:1212;top:8121;width:1092;height:0" coordorigin="1212,8121" coordsize="1092,0" path="m1212,8121r1092,e" filled="f" strokeweight=".58pt">
              <v:path arrowok="t"/>
            </v:shape>
            <v:shape id="_x0000_s1425" style="position:absolute;left:2314;top:8121;width:746;height:0" coordorigin="2314,8121" coordsize="746,0" path="m2314,8121r746,e" filled="f" strokeweight=".58pt">
              <v:path arrowok="t"/>
            </v:shape>
            <v:shape id="_x0000_s1424" style="position:absolute;left:3070;top:8121;width:6923;height:0" coordorigin="3070,8121" coordsize="6923,0" path="m3070,8121r6923,e" filled="f" strokeweight=".58pt">
              <v:path arrowok="t"/>
            </v:shape>
            <v:shape id="_x0000_s1423" style="position:absolute;left:10003;top:8121;width:1071;height:0" coordorigin="10003,8121" coordsize="1071,0" path="m10003,8121r1071,e" filled="f" strokeweight=".58pt">
              <v:path arrowok="t"/>
            </v:shape>
            <v:shape id="_x0000_s1422" style="position:absolute;left:1212;top:8838;width:1092;height:0" coordorigin="1212,8838" coordsize="1092,0" path="m1212,8838r1092,e" filled="f" strokeweight=".58pt">
              <v:path arrowok="t"/>
            </v:shape>
            <v:shape id="_x0000_s1421" style="position:absolute;left:2314;top:8838;width:698;height:0" coordorigin="2314,8838" coordsize="698,0" path="m2314,8838r698,e" filled="f" strokeweight=".58pt">
              <v:path arrowok="t"/>
            </v:shape>
            <v:shape id="_x0000_s1420" style="position:absolute;left:3022;top:8838;width:6971;height:0" coordorigin="3022,8838" coordsize="6971,0" path="m3022,8838r6971,e" filled="f" strokeweight=".58pt">
              <v:path arrowok="t"/>
            </v:shape>
            <v:shape id="_x0000_s1419" style="position:absolute;left:10003;top:8838;width:1071;height:0" coordorigin="10003,8838" coordsize="1071,0" path="m10003,8838r1071,e" filled="f" strokeweight=".58pt">
              <v:path arrowok="t"/>
            </v:shape>
            <v:shape id="_x0000_s1418" style="position:absolute;left:1212;top:9383;width:1092;height:0" coordorigin="1212,9383" coordsize="1092,0" path="m1212,9383r1092,e" filled="f" strokeweight=".58pt">
              <v:path arrowok="t"/>
            </v:shape>
            <v:shape id="_x0000_s1417" style="position:absolute;left:2314;top:9383;width:698;height:0" coordorigin="2314,9383" coordsize="698,0" path="m2314,9383r698,e" filled="f" strokeweight=".58pt">
              <v:path arrowok="t"/>
            </v:shape>
            <v:shape id="_x0000_s1416" style="position:absolute;left:3022;top:9383;width:6971;height:0" coordorigin="3022,9383" coordsize="6971,0" path="m3022,9383r6971,e" filled="f" strokeweight=".58pt">
              <v:path arrowok="t"/>
            </v:shape>
            <v:shape id="_x0000_s1415" style="position:absolute;left:10003;top:9383;width:1071;height:0" coordorigin="10003,9383" coordsize="1071,0" path="m10003,9383r1071,e" filled="f" strokeweight=".58pt">
              <v:path arrowok="t"/>
            </v:shape>
            <v:shape id="_x0000_s1414" style="position:absolute;left:1212;top:9928;width:1092;height:0" coordorigin="1212,9928" coordsize="1092,0" path="m1212,9928r1092,e" filled="f" strokeweight=".58pt">
              <v:path arrowok="t"/>
            </v:shape>
            <v:shape id="_x0000_s1413" style="position:absolute;left:2314;top:9928;width:698;height:0" coordorigin="2314,9928" coordsize="698,0" path="m2314,9928r698,e" filled="f" strokeweight=".58pt">
              <v:path arrowok="t"/>
            </v:shape>
            <v:shape id="_x0000_s1412" style="position:absolute;left:3022;top:9928;width:6971;height:0" coordorigin="3022,9928" coordsize="6971,0" path="m3022,9928r6971,e" filled="f" strokeweight=".58pt">
              <v:path arrowok="t"/>
            </v:shape>
            <v:shape id="_x0000_s1411" style="position:absolute;left:10003;top:9928;width:1071;height:0" coordorigin="10003,9928" coordsize="1071,0" path="m10003,9928r1071,e" filled="f" strokeweight=".58pt">
              <v:path arrowok="t"/>
            </v:shape>
            <v:shape id="_x0000_s1410" style="position:absolute;left:3017;top:8833;width:0;height:1642" coordorigin="3017,8833" coordsize="0,1642" path="m3017,8833r,1642e" filled="f" strokeweight=".58pt">
              <v:path arrowok="t"/>
            </v:shape>
            <v:shape id="_x0000_s1409" style="position:absolute;left:1212;top:10470;width:1092;height:0" coordorigin="1212,10470" coordsize="1092,0" path="m1212,10470r1092,e" filled="f" strokeweight=".58pt">
              <v:path arrowok="t"/>
            </v:shape>
            <v:shape id="_x0000_s1408" style="position:absolute;left:2314;top:10470;width:698;height:0" coordorigin="2314,10470" coordsize="698,0" path="m2314,10470r698,e" filled="f" strokeweight=".58pt">
              <v:path arrowok="t"/>
            </v:shape>
            <v:shape id="_x0000_s1407" style="position:absolute;left:3022;top:10470;width:6971;height:0" coordorigin="3022,10470" coordsize="6971,0" path="m3022,10470r6971,e" filled="f" strokeweight=".58pt">
              <v:path arrowok="t"/>
            </v:shape>
            <v:shape id="_x0000_s1406" style="position:absolute;left:10003;top:10470;width:1071;height:0" coordorigin="10003,10470" coordsize="1071,0" path="m10003,10470r1071,e" filled="f" strokeweight=".58pt">
              <v:path arrowok="t"/>
            </v:shape>
            <v:shape id="_x0000_s1405" style="position:absolute;left:1212;top:11047;width:1092;height:0" coordorigin="1212,11047" coordsize="1092,0" path="m1212,11047r1092,e" filled="f" strokeweight=".58pt">
              <v:path arrowok="t"/>
            </v:shape>
            <v:shape id="_x0000_s1404" style="position:absolute;left:2314;top:11047;width:7679;height:0" coordorigin="2314,11047" coordsize="7679,0" path="m2314,11047r7679,e" filled="f" strokeweight=".58pt">
              <v:path arrowok="t"/>
            </v:shape>
            <v:shape id="_x0000_s1403" style="position:absolute;left:10003;top:11047;width:1071;height:0" coordorigin="10003,11047" coordsize="1071,0" path="m10003,11047r1071,e" filled="f" strokeweight=".58pt">
              <v:path arrowok="t"/>
            </v:shape>
            <v:shape id="_x0000_s1402" style="position:absolute;left:1212;top:11604;width:1092;height:0" coordorigin="1212,11604" coordsize="1092,0" path="m1212,11604r1092,e" filled="f" strokeweight=".58pt">
              <v:path arrowok="t"/>
            </v:shape>
            <v:shape id="_x0000_s1401" style="position:absolute;left:2314;top:11604;width:746;height:0" coordorigin="2314,11604" coordsize="746,0" path="m2314,11604r746,e" filled="f" strokeweight=".58pt">
              <v:path arrowok="t"/>
            </v:shape>
            <v:shape id="_x0000_s1400" style="position:absolute;left:3070;top:11604;width:6923;height:0" coordorigin="3070,11604" coordsize="6923,0" path="m3070,11604r6923,e" filled="f" strokeweight=".58pt">
              <v:path arrowok="t"/>
            </v:shape>
            <v:shape id="_x0000_s1399" style="position:absolute;left:10003;top:11604;width:1071;height:0" coordorigin="10003,11604" coordsize="1071,0" path="m10003,11604r1071,e" filled="f" strokeweight=".58pt">
              <v:path arrowok="t"/>
            </v:shape>
            <v:shape id="_x0000_s1398" style="position:absolute;left:1212;top:12148;width:1092;height:0" coordorigin="1212,12148" coordsize="1092,0" path="m1212,12148r1092,e" filled="f" strokeweight=".58pt">
              <v:path arrowok="t"/>
            </v:shape>
            <v:shape id="_x0000_s1397" style="position:absolute;left:2314;top:12148;width:746;height:0" coordorigin="2314,12148" coordsize="746,0" path="m2314,12148r746,e" filled="f" strokeweight=".58pt">
              <v:path arrowok="t"/>
            </v:shape>
            <v:shape id="_x0000_s1396" style="position:absolute;left:3070;top:12148;width:6923;height:0" coordorigin="3070,12148" coordsize="6923,0" path="m3070,12148r6923,e" filled="f" strokeweight=".58pt">
              <v:path arrowok="t"/>
            </v:shape>
            <v:shape id="_x0000_s1395" style="position:absolute;left:10003;top:12148;width:1071;height:0" coordorigin="10003,12148" coordsize="1071,0" path="m10003,12148r1071,e" filled="f" strokeweight=".58pt">
              <v:path arrowok="t"/>
            </v:shape>
            <v:shape id="_x0000_s1394" style="position:absolute;left:3065;top:11599;width:0;height:1097" coordorigin="3065,11599" coordsize="0,1097" path="m3065,11599r,1097e" filled="f" strokeweight=".58pt">
              <v:path arrowok="t"/>
            </v:shape>
            <v:shape id="_x0000_s1393" style="position:absolute;left:1212;top:12691;width:1092;height:0" coordorigin="1212,12691" coordsize="1092,0" path="m1212,12691r1092,e" filled="f" strokeweight=".58pt">
              <v:path arrowok="t"/>
            </v:shape>
            <v:shape id="_x0000_s1392" style="position:absolute;left:2314;top:12691;width:746;height:0" coordorigin="2314,12691" coordsize="746,0" path="m2314,12691r746,e" filled="f" strokeweight=".58pt">
              <v:path arrowok="t"/>
            </v:shape>
            <v:shape id="_x0000_s1391" style="position:absolute;left:3070;top:12691;width:6923;height:0" coordorigin="3070,12691" coordsize="6923,0" path="m3070,12691r6923,e" filled="f" strokeweight=".58pt">
              <v:path arrowok="t"/>
            </v:shape>
            <v:shape id="_x0000_s1390" style="position:absolute;left:10003;top:12691;width:1071;height:0" coordorigin="10003,12691" coordsize="1071,0" path="m10003,12691r1071,e" filled="f" strokeweight=".58pt">
              <v:path arrowok="t"/>
            </v:shape>
            <v:shape id="_x0000_s1389" style="position:absolute;left:1212;top:13341;width:1092;height:0" coordorigin="1212,13341" coordsize="1092,0" path="m1212,13341r1092,e" filled="f" strokeweight=".20464mm">
              <v:path arrowok="t"/>
            </v:shape>
            <v:shape id="_x0000_s1388" style="position:absolute;left:2314;top:13341;width:7679;height:0" coordorigin="2314,13341" coordsize="7679,0" path="m2314,13341r7679,e" filled="f" strokeweight=".20464mm">
              <v:path arrowok="t"/>
            </v:shape>
            <v:shape id="_x0000_s1387" style="position:absolute;left:10003;top:13341;width:1071;height:0" coordorigin="10003,13341" coordsize="1071,0" path="m10003,13341r1071,e" filled="f" strokeweight=".20464mm">
              <v:path arrowok="t"/>
            </v:shape>
            <v:shape id="_x0000_s1386" style="position:absolute;left:1212;top:13884;width:1092;height:0" coordorigin="1212,13884" coordsize="1092,0" path="m1212,13884r1092,e" filled="f" strokeweight=".58pt">
              <v:path arrowok="t"/>
            </v:shape>
            <v:shape id="_x0000_s1385" style="position:absolute;left:2314;top:13884;width:7679;height:0" coordorigin="2314,13884" coordsize="7679,0" path="m2314,13884r7679,e" filled="f" strokeweight=".58pt">
              <v:path arrowok="t"/>
            </v:shape>
            <v:shape id="_x0000_s1384" style="position:absolute;left:10003;top:13884;width:1071;height:0" coordorigin="10003,13884" coordsize="1071,0" path="m10003,13884r1071,e" filled="f" strokeweight=".58pt">
              <v:path arrowok="t"/>
            </v:shape>
            <v:shape id="_x0000_s1383" style="position:absolute;left:1208;top:1020;width:0;height:13618" coordorigin="1208,1020" coordsize="0,13618" path="m1208,1020r,13618e" filled="f" strokeweight=".58pt">
              <v:path arrowok="t"/>
            </v:shape>
            <v:shape id="_x0000_s1382" style="position:absolute;left:1212;top:14633;width:1092;height:0" coordorigin="1212,14633" coordsize="1092,0" path="m1212,14633r1092,e" filled="f" strokeweight=".58pt">
              <v:path arrowok="t"/>
            </v:shape>
            <v:shape id="_x0000_s1381" style="position:absolute;left:2309;top:1020;width:0;height:13618" coordorigin="2309,1020" coordsize="0,13618" path="m2309,1020r,13618e" filled="f" strokeweight=".58pt">
              <v:path arrowok="t"/>
            </v:shape>
            <v:shape id="_x0000_s1380" style="position:absolute;left:2314;top:14633;width:7679;height:0" coordorigin="2314,14633" coordsize="7679,0" path="m2314,14633r7679,e" filled="f" strokeweight=".58pt">
              <v:path arrowok="t"/>
            </v:shape>
            <v:shape id="_x0000_s1379" style="position:absolute;left:9998;top:1020;width:0;height:13618" coordorigin="9998,1020" coordsize="0,13618" path="m9998,1020r,13618e" filled="f" strokeweight=".58pt">
              <v:path arrowok="t"/>
            </v:shape>
            <v:shape id="_x0000_s1378" style="position:absolute;left:10003;top:14633;width:1071;height:0" coordorigin="10003,14633" coordsize="1071,0" path="m10003,14633r1071,e" filled="f" strokeweight=".58pt">
              <v:path arrowok="t"/>
            </v:shape>
            <v:shape id="_x0000_s1377" style="position:absolute;left:11078;top:1020;width:0;height:13618" coordorigin="11078,1020" coordsize="0,13618" path="m11078,1020r,13618e" filled="f" strokeweight=".20464mm">
              <v:path arrowok="t"/>
            </v:shape>
            <w10:wrap anchorx="page" anchory="page"/>
          </v:group>
        </w:pict>
      </w:r>
      <w:r w:rsidR="008264F6">
        <w:rPr>
          <w:b/>
          <w:sz w:val="24"/>
          <w:szCs w:val="24"/>
        </w:rPr>
        <w:t>Chapter</w:t>
      </w:r>
    </w:p>
    <w:p w:rsidR="00C01F6C" w:rsidRDefault="00C01F6C">
      <w:pPr>
        <w:spacing w:before="10" w:line="120" w:lineRule="exact"/>
        <w:rPr>
          <w:sz w:val="13"/>
          <w:szCs w:val="13"/>
        </w:rPr>
      </w:pPr>
    </w:p>
    <w:p w:rsidR="00C01F6C" w:rsidRDefault="008264F6">
      <w:pPr>
        <w:spacing w:line="260" w:lineRule="exact"/>
        <w:ind w:left="329" w:right="212"/>
        <w:jc w:val="center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No.</w:t>
      </w:r>
    </w:p>
    <w:p w:rsidR="00C01F6C" w:rsidRDefault="008264F6">
      <w:pPr>
        <w:spacing w:before="63"/>
        <w:ind w:left="-56" w:right="102"/>
        <w:jc w:val="right"/>
        <w:rPr>
          <w:sz w:val="24"/>
          <w:szCs w:val="24"/>
        </w:rPr>
      </w:pPr>
      <w:r>
        <w:br w:type="column"/>
      </w:r>
      <w:r>
        <w:rPr>
          <w:b/>
          <w:sz w:val="24"/>
          <w:szCs w:val="24"/>
        </w:rPr>
        <w:lastRenderedPageBreak/>
        <w:t xml:space="preserve">Table of Contents                      </w:t>
      </w:r>
      <w:r w:rsidR="008400FA">
        <w:rPr>
          <w:b/>
          <w:sz w:val="24"/>
          <w:szCs w:val="24"/>
        </w:rPr>
        <w:t xml:space="preserve">                             </w:t>
      </w:r>
      <w:r>
        <w:rPr>
          <w:b/>
          <w:sz w:val="24"/>
          <w:szCs w:val="24"/>
        </w:rPr>
        <w:t>Page</w:t>
      </w:r>
    </w:p>
    <w:p w:rsidR="00C01F6C" w:rsidRDefault="00C01F6C">
      <w:pPr>
        <w:spacing w:before="10" w:line="120" w:lineRule="exact"/>
        <w:rPr>
          <w:sz w:val="13"/>
          <w:szCs w:val="13"/>
        </w:rPr>
      </w:pPr>
    </w:p>
    <w:p w:rsidR="00C01F6C" w:rsidRDefault="008264F6">
      <w:pPr>
        <w:spacing w:line="260" w:lineRule="exact"/>
        <w:ind w:right="170"/>
        <w:jc w:val="right"/>
        <w:rPr>
          <w:b/>
          <w:position w:val="-1"/>
          <w:sz w:val="24"/>
          <w:szCs w:val="24"/>
        </w:rPr>
      </w:pPr>
      <w:r>
        <w:rPr>
          <w:b/>
          <w:position w:val="-1"/>
          <w:sz w:val="24"/>
          <w:szCs w:val="24"/>
        </w:rPr>
        <w:t>No.</w:t>
      </w:r>
    </w:p>
    <w:p w:rsidR="008400FA" w:rsidRDefault="008400FA">
      <w:pPr>
        <w:spacing w:line="260" w:lineRule="exact"/>
        <w:ind w:right="170"/>
        <w:jc w:val="right"/>
        <w:rPr>
          <w:sz w:val="24"/>
          <w:szCs w:val="24"/>
        </w:rPr>
        <w:sectPr w:rsidR="008400FA">
          <w:pgSz w:w="11920" w:h="16860"/>
          <w:pgMar w:top="1020" w:right="1020" w:bottom="280" w:left="1220" w:header="720" w:footer="720" w:gutter="0"/>
          <w:cols w:num="2" w:space="720" w:equalWidth="0">
            <w:col w:w="970" w:space="3052"/>
            <w:col w:w="5658"/>
          </w:cols>
        </w:sectPr>
      </w:pPr>
      <w:r>
        <w:rPr>
          <w:b/>
          <w:position w:val="-1"/>
          <w:sz w:val="24"/>
          <w:szCs w:val="24"/>
        </w:rPr>
        <w:t xml:space="preserve">     </w:t>
      </w:r>
    </w:p>
    <w:p w:rsidR="00C01F6C" w:rsidRDefault="009E1953">
      <w:pPr>
        <w:spacing w:before="2" w:line="240" w:lineRule="exact"/>
        <w:rPr>
          <w:sz w:val="24"/>
          <w:szCs w:val="24"/>
        </w:rPr>
      </w:pPr>
      <w:r w:rsidRPr="009E1953">
        <w:lastRenderedPageBreak/>
        <w:pict>
          <v:group id="_x0000_s1471" style="position:absolute;margin-left:23.95pt;margin-top:23.25pt;width:547.8pt;height:795.7pt;z-index:-251666944;mso-position-horizontal-relative:page;mso-position-vertical-relative:page" coordorigin="479,465" coordsize="10956,15914">
            <v:shape id="_x0000_s1475" style="position:absolute;left:509;top:494;width:10896;height:0" coordorigin="509,494" coordsize="10896,0" path="m509,494r10896,e" filled="f" strokeweight="1.54pt">
              <v:path arrowok="t"/>
            </v:shape>
            <v:shape id="_x0000_s1474" style="position:absolute;left:494;top:480;width:0;height:15883" coordorigin="494,480" coordsize="0,15883" path="m494,480r,15883e" filled="f" strokeweight="1.54pt">
              <v:path arrowok="t"/>
            </v:shape>
            <v:shape id="_x0000_s1473" style="position:absolute;left:11419;top:480;width:0;height:15883" coordorigin="11419,480" coordsize="0,15883" path="m11419,480r,15883e" filled="f" strokeweight="1.54pt">
              <v:path arrowok="t"/>
            </v:shape>
            <v:shape id="_x0000_s1472" style="position:absolute;left:509;top:16349;width:10896;height:0" coordorigin="509,16349" coordsize="10896,0" path="m509,16349r10896,e" filled="f" strokeweight="1.54pt">
              <v:path arrowok="t"/>
            </v:shape>
            <w10:wrap anchorx="page" anchory="page"/>
          </v:group>
        </w:pict>
      </w:r>
    </w:p>
    <w:p w:rsidR="00C01F6C" w:rsidRDefault="008264F6">
      <w:pPr>
        <w:spacing w:before="29"/>
        <w:ind w:left="456"/>
        <w:rPr>
          <w:sz w:val="24"/>
          <w:szCs w:val="24"/>
        </w:rPr>
      </w:pPr>
      <w:r>
        <w:rPr>
          <w:b/>
          <w:sz w:val="24"/>
          <w:szCs w:val="24"/>
        </w:rPr>
        <w:t>1.         Introduction                                                                                                                1</w:t>
      </w:r>
    </w:p>
    <w:p w:rsidR="00C01F6C" w:rsidRDefault="00C01F6C">
      <w:pPr>
        <w:spacing w:before="6" w:line="200" w:lineRule="exact"/>
      </w:pPr>
    </w:p>
    <w:p w:rsidR="00C01F6C" w:rsidRDefault="008264F6">
      <w:pPr>
        <w:ind w:left="1298"/>
        <w:rPr>
          <w:sz w:val="24"/>
          <w:szCs w:val="24"/>
        </w:rPr>
      </w:pPr>
      <w:r>
        <w:rPr>
          <w:position w:val="-6"/>
          <w:sz w:val="24"/>
          <w:szCs w:val="24"/>
        </w:rPr>
        <w:t xml:space="preserve">1.1     </w:t>
      </w:r>
      <w:r>
        <w:rPr>
          <w:sz w:val="24"/>
          <w:szCs w:val="24"/>
        </w:rPr>
        <w:t xml:space="preserve">Literature Survey                                                                                              </w:t>
      </w:r>
      <w:r>
        <w:rPr>
          <w:b/>
          <w:sz w:val="24"/>
          <w:szCs w:val="24"/>
        </w:rPr>
        <w:t>1</w:t>
      </w:r>
    </w:p>
    <w:p w:rsidR="00C01F6C" w:rsidRDefault="00C01F6C">
      <w:pPr>
        <w:spacing w:before="11" w:line="200" w:lineRule="exact"/>
      </w:pPr>
    </w:p>
    <w:p w:rsidR="00C01F6C" w:rsidRDefault="008264F6">
      <w:pPr>
        <w:ind w:left="1298"/>
        <w:rPr>
          <w:sz w:val="24"/>
          <w:szCs w:val="24"/>
        </w:rPr>
      </w:pPr>
      <w:r>
        <w:rPr>
          <w:position w:val="-6"/>
          <w:sz w:val="24"/>
          <w:szCs w:val="24"/>
        </w:rPr>
        <w:t xml:space="preserve">1.2     </w:t>
      </w:r>
      <w:r>
        <w:rPr>
          <w:sz w:val="24"/>
          <w:szCs w:val="24"/>
        </w:rPr>
        <w:t xml:space="preserve">Motivation                                                                                                         </w:t>
      </w:r>
      <w:r>
        <w:rPr>
          <w:b/>
          <w:sz w:val="24"/>
          <w:szCs w:val="24"/>
        </w:rPr>
        <w:t>3</w:t>
      </w:r>
    </w:p>
    <w:p w:rsidR="00C01F6C" w:rsidRDefault="00C01F6C">
      <w:pPr>
        <w:spacing w:before="11" w:line="200" w:lineRule="exact"/>
      </w:pPr>
    </w:p>
    <w:p w:rsidR="00C01F6C" w:rsidRDefault="008264F6">
      <w:pPr>
        <w:ind w:left="1298"/>
        <w:rPr>
          <w:sz w:val="24"/>
          <w:szCs w:val="24"/>
        </w:rPr>
      </w:pPr>
      <w:r>
        <w:rPr>
          <w:position w:val="-6"/>
          <w:sz w:val="24"/>
          <w:szCs w:val="24"/>
        </w:rPr>
        <w:t xml:space="preserve">1.3     </w:t>
      </w:r>
      <w:r>
        <w:rPr>
          <w:sz w:val="24"/>
          <w:szCs w:val="24"/>
        </w:rPr>
        <w:t xml:space="preserve">Objectives                                                                                                         </w:t>
      </w:r>
      <w:r>
        <w:rPr>
          <w:b/>
          <w:sz w:val="24"/>
          <w:szCs w:val="24"/>
        </w:rPr>
        <w:t>3</w:t>
      </w:r>
    </w:p>
    <w:p w:rsidR="00C01F6C" w:rsidRDefault="00C01F6C">
      <w:pPr>
        <w:spacing w:before="9" w:line="200" w:lineRule="exact"/>
      </w:pPr>
    </w:p>
    <w:p w:rsidR="00C01F6C" w:rsidRDefault="008264F6">
      <w:pPr>
        <w:ind w:left="1298"/>
        <w:rPr>
          <w:sz w:val="24"/>
          <w:szCs w:val="24"/>
        </w:rPr>
      </w:pPr>
      <w:r>
        <w:rPr>
          <w:position w:val="-6"/>
          <w:sz w:val="24"/>
          <w:szCs w:val="24"/>
        </w:rPr>
        <w:t xml:space="preserve">1.4     </w:t>
      </w:r>
      <w:r>
        <w:rPr>
          <w:sz w:val="24"/>
          <w:szCs w:val="24"/>
        </w:rPr>
        <w:t xml:space="preserve">Problem Definition                                                                                           </w:t>
      </w:r>
      <w:r>
        <w:rPr>
          <w:b/>
          <w:position w:val="-6"/>
          <w:sz w:val="24"/>
          <w:szCs w:val="24"/>
        </w:rPr>
        <w:t>4</w:t>
      </w:r>
    </w:p>
    <w:p w:rsidR="00C01F6C" w:rsidRDefault="00C01F6C">
      <w:pPr>
        <w:spacing w:before="7" w:line="200" w:lineRule="exact"/>
      </w:pPr>
    </w:p>
    <w:p w:rsidR="00C01F6C" w:rsidRDefault="008264F6">
      <w:pPr>
        <w:ind w:left="456"/>
        <w:rPr>
          <w:sz w:val="24"/>
          <w:szCs w:val="24"/>
        </w:rPr>
      </w:pPr>
      <w:r>
        <w:rPr>
          <w:b/>
          <w:position w:val="-6"/>
          <w:sz w:val="24"/>
          <w:szCs w:val="24"/>
        </w:rPr>
        <w:t xml:space="preserve">2.        </w:t>
      </w:r>
      <w:r>
        <w:rPr>
          <w:b/>
          <w:sz w:val="24"/>
          <w:szCs w:val="24"/>
        </w:rPr>
        <w:t xml:space="preserve">Requirement Analysis                                                                                                  </w:t>
      </w:r>
      <w:r>
        <w:rPr>
          <w:b/>
          <w:position w:val="-6"/>
          <w:sz w:val="24"/>
          <w:szCs w:val="24"/>
        </w:rPr>
        <w:t>4</w:t>
      </w:r>
    </w:p>
    <w:p w:rsidR="00C01F6C" w:rsidRDefault="00C01F6C">
      <w:pPr>
        <w:spacing w:before="5" w:line="260" w:lineRule="exact"/>
        <w:rPr>
          <w:sz w:val="26"/>
          <w:szCs w:val="26"/>
        </w:rPr>
      </w:pPr>
    </w:p>
    <w:p w:rsidR="00C01F6C" w:rsidRDefault="008264F6">
      <w:pPr>
        <w:spacing w:line="360" w:lineRule="exact"/>
        <w:ind w:left="1202"/>
        <w:rPr>
          <w:sz w:val="24"/>
          <w:szCs w:val="24"/>
        </w:rPr>
      </w:pPr>
      <w:r>
        <w:rPr>
          <w:position w:val="-3"/>
          <w:sz w:val="24"/>
          <w:szCs w:val="24"/>
        </w:rPr>
        <w:t xml:space="preserve">2.1        System Model                                                                                                   </w:t>
      </w:r>
      <w:r>
        <w:rPr>
          <w:b/>
          <w:position w:val="6"/>
          <w:sz w:val="24"/>
          <w:szCs w:val="24"/>
        </w:rPr>
        <w:t>4</w:t>
      </w:r>
    </w:p>
    <w:p w:rsidR="00C01F6C" w:rsidRDefault="00C01F6C">
      <w:pPr>
        <w:spacing w:before="1" w:line="120" w:lineRule="exact"/>
        <w:rPr>
          <w:sz w:val="13"/>
          <w:szCs w:val="13"/>
        </w:rPr>
      </w:pPr>
    </w:p>
    <w:p w:rsidR="00C01F6C" w:rsidRDefault="00C01F6C">
      <w:pPr>
        <w:spacing w:line="200" w:lineRule="exact"/>
      </w:pPr>
    </w:p>
    <w:p w:rsidR="00C01F6C" w:rsidRDefault="008264F6">
      <w:pPr>
        <w:spacing w:before="25" w:line="360" w:lineRule="exact"/>
        <w:ind w:left="1202"/>
        <w:rPr>
          <w:sz w:val="24"/>
          <w:szCs w:val="24"/>
        </w:rPr>
      </w:pPr>
      <w:r>
        <w:rPr>
          <w:position w:val="-3"/>
          <w:sz w:val="24"/>
          <w:szCs w:val="24"/>
        </w:rPr>
        <w:t xml:space="preserve">2.2        Functional Requirements                                                                                 </w:t>
      </w:r>
      <w:r>
        <w:rPr>
          <w:b/>
          <w:position w:val="6"/>
          <w:sz w:val="24"/>
          <w:szCs w:val="24"/>
        </w:rPr>
        <w:t>5</w:t>
      </w:r>
    </w:p>
    <w:p w:rsidR="00C01F6C" w:rsidRDefault="00C01F6C">
      <w:pPr>
        <w:spacing w:before="1" w:line="120" w:lineRule="exact"/>
        <w:rPr>
          <w:sz w:val="13"/>
          <w:szCs w:val="13"/>
        </w:rPr>
      </w:pPr>
    </w:p>
    <w:p w:rsidR="00C01F6C" w:rsidRDefault="00C01F6C">
      <w:pPr>
        <w:spacing w:line="200" w:lineRule="exact"/>
      </w:pPr>
    </w:p>
    <w:p w:rsidR="00C01F6C" w:rsidRDefault="008264F6">
      <w:pPr>
        <w:spacing w:before="25" w:line="360" w:lineRule="exact"/>
        <w:ind w:left="1202"/>
        <w:rPr>
          <w:sz w:val="24"/>
          <w:szCs w:val="24"/>
        </w:rPr>
      </w:pPr>
      <w:r>
        <w:rPr>
          <w:position w:val="-3"/>
          <w:sz w:val="24"/>
          <w:szCs w:val="24"/>
        </w:rPr>
        <w:t xml:space="preserve">2.3        Non-Functional Requirements                                                                         </w:t>
      </w:r>
      <w:r>
        <w:rPr>
          <w:b/>
          <w:position w:val="6"/>
          <w:sz w:val="24"/>
          <w:szCs w:val="24"/>
        </w:rPr>
        <w:t>6</w:t>
      </w:r>
    </w:p>
    <w:p w:rsidR="00C01F6C" w:rsidRDefault="00C01F6C">
      <w:pPr>
        <w:spacing w:before="1" w:line="120" w:lineRule="exact"/>
        <w:rPr>
          <w:sz w:val="13"/>
          <w:szCs w:val="13"/>
        </w:rPr>
      </w:pPr>
    </w:p>
    <w:p w:rsidR="00C01F6C" w:rsidRDefault="00C01F6C">
      <w:pPr>
        <w:spacing w:line="200" w:lineRule="exact"/>
      </w:pPr>
    </w:p>
    <w:p w:rsidR="00C01F6C" w:rsidRDefault="008264F6">
      <w:pPr>
        <w:spacing w:before="33" w:line="340" w:lineRule="exact"/>
        <w:ind w:left="1202"/>
        <w:rPr>
          <w:sz w:val="24"/>
          <w:szCs w:val="24"/>
        </w:rPr>
      </w:pPr>
      <w:r>
        <w:rPr>
          <w:position w:val="-2"/>
          <w:sz w:val="24"/>
          <w:szCs w:val="24"/>
        </w:rPr>
        <w:t xml:space="preserve">2.4        Database requirements                                                                                     </w:t>
      </w:r>
      <w:r>
        <w:rPr>
          <w:b/>
          <w:position w:val="6"/>
          <w:sz w:val="24"/>
          <w:szCs w:val="24"/>
        </w:rPr>
        <w:t>6</w:t>
      </w:r>
    </w:p>
    <w:p w:rsidR="00C01F6C" w:rsidRDefault="00C01F6C">
      <w:pPr>
        <w:spacing w:before="1" w:line="120" w:lineRule="exact"/>
        <w:rPr>
          <w:sz w:val="13"/>
          <w:szCs w:val="13"/>
        </w:rPr>
      </w:pPr>
    </w:p>
    <w:p w:rsidR="00C01F6C" w:rsidRDefault="00C01F6C">
      <w:pPr>
        <w:spacing w:line="200" w:lineRule="exact"/>
      </w:pPr>
    </w:p>
    <w:p w:rsidR="00D24286" w:rsidRDefault="008264F6" w:rsidP="00D24286">
      <w:pPr>
        <w:spacing w:before="25" w:line="360" w:lineRule="exact"/>
        <w:ind w:left="456"/>
        <w:rPr>
          <w:b/>
          <w:position w:val="-3"/>
          <w:sz w:val="24"/>
          <w:szCs w:val="24"/>
        </w:rPr>
      </w:pPr>
      <w:bookmarkStart w:id="0" w:name="_GoBack"/>
      <w:bookmarkEnd w:id="0"/>
      <w:r>
        <w:rPr>
          <w:b/>
          <w:position w:val="6"/>
          <w:sz w:val="24"/>
          <w:szCs w:val="24"/>
        </w:rPr>
        <w:t xml:space="preserve">3.         </w:t>
      </w:r>
      <w:r w:rsidR="00D24286">
        <w:rPr>
          <w:b/>
          <w:position w:val="6"/>
          <w:sz w:val="24"/>
          <w:szCs w:val="24"/>
        </w:rPr>
        <w:t xml:space="preserve">   </w:t>
      </w:r>
      <w:r>
        <w:rPr>
          <w:b/>
          <w:position w:val="-3"/>
          <w:sz w:val="24"/>
          <w:szCs w:val="24"/>
        </w:rPr>
        <w:t xml:space="preserve">System Design    </w:t>
      </w:r>
    </w:p>
    <w:p w:rsidR="00C01F6C" w:rsidRPr="00D24286" w:rsidRDefault="008264F6" w:rsidP="00D24286">
      <w:pPr>
        <w:spacing w:before="25" w:line="360" w:lineRule="exact"/>
        <w:ind w:left="456"/>
        <w:rPr>
          <w:b/>
          <w:position w:val="6"/>
          <w:sz w:val="24"/>
          <w:szCs w:val="24"/>
        </w:rPr>
      </w:pPr>
      <w:r>
        <w:rPr>
          <w:b/>
          <w:position w:val="-3"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b/>
          <w:position w:val="6"/>
          <w:sz w:val="24"/>
          <w:szCs w:val="24"/>
        </w:rPr>
        <w:t>7</w:t>
      </w:r>
    </w:p>
    <w:p w:rsidR="00C01F6C" w:rsidRDefault="00C01F6C">
      <w:pPr>
        <w:spacing w:before="9" w:line="260" w:lineRule="exact"/>
        <w:rPr>
          <w:sz w:val="26"/>
          <w:szCs w:val="26"/>
        </w:rPr>
      </w:pPr>
    </w:p>
    <w:p w:rsidR="00C01F6C" w:rsidRDefault="008264F6">
      <w:pPr>
        <w:spacing w:before="29"/>
        <w:ind w:left="1298"/>
        <w:rPr>
          <w:sz w:val="24"/>
          <w:szCs w:val="24"/>
        </w:rPr>
      </w:pPr>
      <w:r>
        <w:rPr>
          <w:sz w:val="24"/>
          <w:szCs w:val="24"/>
        </w:rPr>
        <w:t xml:space="preserve">3.1     Architecture Design                                                                                          </w:t>
      </w:r>
      <w:r>
        <w:rPr>
          <w:b/>
          <w:position w:val="-6"/>
          <w:sz w:val="24"/>
          <w:szCs w:val="24"/>
        </w:rPr>
        <w:t>7</w:t>
      </w:r>
    </w:p>
    <w:p w:rsidR="00C01F6C" w:rsidRDefault="00C01F6C">
      <w:pPr>
        <w:spacing w:before="9" w:line="200" w:lineRule="exact"/>
      </w:pPr>
    </w:p>
    <w:p w:rsidR="00C01F6C" w:rsidRDefault="008264F6">
      <w:pPr>
        <w:ind w:left="1298"/>
        <w:rPr>
          <w:sz w:val="24"/>
          <w:szCs w:val="24"/>
        </w:rPr>
      </w:pPr>
      <w:r>
        <w:rPr>
          <w:sz w:val="24"/>
          <w:szCs w:val="24"/>
        </w:rPr>
        <w:t xml:space="preserve">3.2     Data Flow Diagram                                                                                           </w:t>
      </w:r>
      <w:r>
        <w:rPr>
          <w:b/>
          <w:position w:val="-6"/>
          <w:sz w:val="24"/>
          <w:szCs w:val="24"/>
        </w:rPr>
        <w:t>8</w:t>
      </w:r>
    </w:p>
    <w:p w:rsidR="00C01F6C" w:rsidRDefault="00C01F6C">
      <w:pPr>
        <w:spacing w:before="9" w:line="200" w:lineRule="exact"/>
      </w:pPr>
    </w:p>
    <w:p w:rsidR="00C01F6C" w:rsidRDefault="008264F6">
      <w:pPr>
        <w:spacing w:line="320" w:lineRule="exact"/>
        <w:ind w:left="1298"/>
        <w:rPr>
          <w:sz w:val="24"/>
          <w:szCs w:val="24"/>
        </w:rPr>
      </w:pPr>
      <w:r>
        <w:rPr>
          <w:position w:val="4"/>
          <w:sz w:val="24"/>
          <w:szCs w:val="24"/>
        </w:rPr>
        <w:t xml:space="preserve">3.3     Use Case Diagram                                                                                             </w:t>
      </w:r>
      <w:r>
        <w:rPr>
          <w:b/>
          <w:position w:val="-2"/>
          <w:sz w:val="24"/>
          <w:szCs w:val="24"/>
        </w:rPr>
        <w:t>9</w:t>
      </w:r>
    </w:p>
    <w:p w:rsidR="00C01F6C" w:rsidRDefault="00C01F6C">
      <w:pPr>
        <w:spacing w:before="2" w:line="240" w:lineRule="exact"/>
        <w:rPr>
          <w:sz w:val="24"/>
          <w:szCs w:val="24"/>
        </w:rPr>
      </w:pPr>
    </w:p>
    <w:p w:rsidR="00C01F6C" w:rsidRDefault="008264F6">
      <w:pPr>
        <w:spacing w:before="33"/>
        <w:ind w:left="424"/>
        <w:rPr>
          <w:sz w:val="24"/>
          <w:szCs w:val="24"/>
        </w:rPr>
      </w:pPr>
      <w:r>
        <w:rPr>
          <w:b/>
          <w:position w:val="1"/>
          <w:sz w:val="24"/>
          <w:szCs w:val="24"/>
        </w:rPr>
        <w:t xml:space="preserve">4.          </w:t>
      </w:r>
      <w:r>
        <w:rPr>
          <w:b/>
          <w:sz w:val="24"/>
          <w:szCs w:val="24"/>
        </w:rPr>
        <w:t xml:space="preserve">Implementation                                                                                                          </w:t>
      </w:r>
      <w:r>
        <w:rPr>
          <w:b/>
          <w:position w:val="1"/>
          <w:sz w:val="24"/>
          <w:szCs w:val="24"/>
        </w:rPr>
        <w:t>11</w:t>
      </w:r>
    </w:p>
    <w:p w:rsidR="00C01F6C" w:rsidRDefault="00C01F6C">
      <w:pPr>
        <w:spacing w:before="6" w:line="220" w:lineRule="exact"/>
        <w:rPr>
          <w:sz w:val="22"/>
          <w:szCs w:val="22"/>
        </w:rPr>
      </w:pPr>
    </w:p>
    <w:p w:rsidR="00C01F6C" w:rsidRDefault="008264F6">
      <w:pPr>
        <w:spacing w:line="320" w:lineRule="exact"/>
        <w:ind w:left="424"/>
        <w:rPr>
          <w:sz w:val="24"/>
          <w:szCs w:val="24"/>
        </w:rPr>
      </w:pPr>
      <w:r>
        <w:rPr>
          <w:b/>
          <w:position w:val="-2"/>
          <w:sz w:val="24"/>
          <w:szCs w:val="24"/>
        </w:rPr>
        <w:t xml:space="preserve">5.          </w:t>
      </w:r>
      <w:r>
        <w:rPr>
          <w:b/>
          <w:position w:val="4"/>
          <w:sz w:val="24"/>
          <w:szCs w:val="24"/>
        </w:rPr>
        <w:t>Testing                                                                                                                         14</w:t>
      </w:r>
    </w:p>
    <w:p w:rsidR="00C01F6C" w:rsidRDefault="00C01F6C">
      <w:pPr>
        <w:spacing w:before="17" w:line="240" w:lineRule="exact"/>
        <w:rPr>
          <w:sz w:val="24"/>
          <w:szCs w:val="24"/>
        </w:rPr>
      </w:pPr>
    </w:p>
    <w:p w:rsidR="00C01F6C" w:rsidRDefault="008264F6">
      <w:pPr>
        <w:spacing w:before="29" w:line="260" w:lineRule="exact"/>
        <w:ind w:left="1202"/>
        <w:rPr>
          <w:sz w:val="24"/>
          <w:szCs w:val="24"/>
        </w:rPr>
      </w:pPr>
      <w:r>
        <w:rPr>
          <w:position w:val="-1"/>
          <w:sz w:val="24"/>
          <w:szCs w:val="24"/>
        </w:rPr>
        <w:t xml:space="preserve">5.1        Integration Testing                                                                                          </w:t>
      </w:r>
      <w:r>
        <w:rPr>
          <w:b/>
          <w:position w:val="-1"/>
          <w:sz w:val="24"/>
          <w:szCs w:val="24"/>
        </w:rPr>
        <w:t>14</w:t>
      </w:r>
    </w:p>
    <w:p w:rsidR="00C01F6C" w:rsidRDefault="00C01F6C">
      <w:pPr>
        <w:spacing w:before="5" w:line="240" w:lineRule="exact"/>
        <w:rPr>
          <w:sz w:val="24"/>
          <w:szCs w:val="24"/>
        </w:rPr>
      </w:pPr>
    </w:p>
    <w:p w:rsidR="00C01F6C" w:rsidRDefault="008264F6">
      <w:pPr>
        <w:spacing w:before="29" w:line="260" w:lineRule="exact"/>
        <w:ind w:left="1202"/>
        <w:rPr>
          <w:sz w:val="24"/>
          <w:szCs w:val="24"/>
        </w:rPr>
      </w:pPr>
      <w:r>
        <w:rPr>
          <w:position w:val="-1"/>
          <w:sz w:val="24"/>
          <w:szCs w:val="24"/>
        </w:rPr>
        <w:t xml:space="preserve">5.2        Acceptance testing                                                                                          </w:t>
      </w:r>
      <w:r>
        <w:rPr>
          <w:b/>
          <w:position w:val="-1"/>
          <w:sz w:val="24"/>
          <w:szCs w:val="24"/>
        </w:rPr>
        <w:t>16</w:t>
      </w:r>
    </w:p>
    <w:p w:rsidR="00C01F6C" w:rsidRDefault="00C01F6C">
      <w:pPr>
        <w:spacing w:before="2" w:line="240" w:lineRule="exact"/>
        <w:rPr>
          <w:sz w:val="24"/>
          <w:szCs w:val="24"/>
        </w:rPr>
      </w:pPr>
    </w:p>
    <w:p w:rsidR="00C01F6C" w:rsidRDefault="008264F6">
      <w:pPr>
        <w:spacing w:before="32" w:line="320" w:lineRule="exact"/>
        <w:ind w:left="424"/>
        <w:rPr>
          <w:sz w:val="24"/>
          <w:szCs w:val="24"/>
        </w:rPr>
      </w:pPr>
      <w:r>
        <w:rPr>
          <w:b/>
          <w:position w:val="4"/>
          <w:sz w:val="24"/>
          <w:szCs w:val="24"/>
        </w:rPr>
        <w:t xml:space="preserve">6.          </w:t>
      </w:r>
      <w:r>
        <w:rPr>
          <w:b/>
          <w:position w:val="-2"/>
          <w:sz w:val="24"/>
          <w:szCs w:val="24"/>
        </w:rPr>
        <w:t xml:space="preserve">Results and Discussions                                                                                             </w:t>
      </w:r>
      <w:r>
        <w:rPr>
          <w:b/>
          <w:position w:val="4"/>
          <w:sz w:val="24"/>
          <w:szCs w:val="24"/>
        </w:rPr>
        <w:t>20</w:t>
      </w:r>
    </w:p>
    <w:p w:rsidR="00C01F6C" w:rsidRDefault="00C01F6C">
      <w:pPr>
        <w:spacing w:before="18" w:line="280" w:lineRule="exact"/>
        <w:rPr>
          <w:sz w:val="28"/>
          <w:szCs w:val="28"/>
        </w:rPr>
      </w:pPr>
    </w:p>
    <w:p w:rsidR="00C01F6C" w:rsidRDefault="008264F6">
      <w:pPr>
        <w:spacing w:before="29"/>
        <w:ind w:left="424"/>
        <w:rPr>
          <w:sz w:val="24"/>
          <w:szCs w:val="24"/>
        </w:rPr>
      </w:pPr>
      <w:r>
        <w:rPr>
          <w:b/>
          <w:sz w:val="24"/>
          <w:szCs w:val="24"/>
        </w:rPr>
        <w:t>7.          Conclusion and Future Scope                                                                                   35</w:t>
      </w:r>
    </w:p>
    <w:p w:rsidR="00C01F6C" w:rsidRDefault="00C01F6C">
      <w:pPr>
        <w:spacing w:before="10" w:line="260" w:lineRule="exact"/>
        <w:rPr>
          <w:sz w:val="26"/>
          <w:szCs w:val="26"/>
        </w:rPr>
      </w:pPr>
    </w:p>
    <w:p w:rsidR="00C01F6C" w:rsidRDefault="008264F6">
      <w:pPr>
        <w:spacing w:line="360" w:lineRule="exact"/>
        <w:ind w:left="424"/>
        <w:rPr>
          <w:sz w:val="24"/>
          <w:szCs w:val="24"/>
        </w:rPr>
      </w:pPr>
      <w:r>
        <w:rPr>
          <w:b/>
          <w:position w:val="8"/>
          <w:sz w:val="24"/>
          <w:szCs w:val="24"/>
        </w:rPr>
        <w:t xml:space="preserve">8.          </w:t>
      </w:r>
      <w:r>
        <w:rPr>
          <w:b/>
          <w:position w:val="-3"/>
          <w:sz w:val="24"/>
          <w:szCs w:val="24"/>
        </w:rPr>
        <w:t xml:space="preserve">References                                                                                                                   </w:t>
      </w:r>
      <w:r>
        <w:rPr>
          <w:b/>
          <w:position w:val="8"/>
          <w:sz w:val="24"/>
          <w:szCs w:val="24"/>
        </w:rPr>
        <w:t>36</w:t>
      </w: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before="2" w:line="240" w:lineRule="exact"/>
        <w:rPr>
          <w:sz w:val="24"/>
          <w:szCs w:val="24"/>
        </w:rPr>
      </w:pPr>
    </w:p>
    <w:p w:rsidR="00C01F6C" w:rsidRDefault="008264F6">
      <w:pPr>
        <w:spacing w:before="29"/>
        <w:ind w:left="4263" w:right="5198"/>
        <w:jc w:val="center"/>
        <w:rPr>
          <w:sz w:val="24"/>
          <w:szCs w:val="24"/>
        </w:rPr>
        <w:sectPr w:rsidR="00C01F6C">
          <w:type w:val="continuous"/>
          <w:pgSz w:w="11920" w:h="16860"/>
          <w:pgMar w:top="1000" w:right="1020" w:bottom="280" w:left="1220" w:header="720" w:footer="720" w:gutter="0"/>
          <w:cols w:space="720"/>
        </w:sectPr>
      </w:pPr>
      <w:r>
        <w:rPr>
          <w:color w:val="A6A6A6"/>
          <w:sz w:val="24"/>
          <w:szCs w:val="24"/>
        </w:rPr>
        <w:lastRenderedPageBreak/>
        <w:t>ii</w:t>
      </w:r>
    </w:p>
    <w:p w:rsidR="00C01F6C" w:rsidRDefault="009E1953">
      <w:pPr>
        <w:spacing w:before="62"/>
        <w:ind w:left="107"/>
        <w:rPr>
          <w:sz w:val="32"/>
          <w:szCs w:val="32"/>
        </w:rPr>
      </w:pPr>
      <w:r w:rsidRPr="009E1953">
        <w:lastRenderedPageBreak/>
        <w:pict>
          <v:group id="_x0000_s1371" style="position:absolute;left:0;text-align:left;margin-left:23.95pt;margin-top:23.25pt;width:547.8pt;height:795.7pt;z-index:-251665920;mso-position-horizontal-relative:page;mso-position-vertical-relative:page" coordorigin="479,465" coordsize="10956,15914">
            <v:shape id="_x0000_s1375" style="position:absolute;left:509;top:494;width:10896;height:0" coordorigin="509,494" coordsize="10896,0" path="m509,494r10896,e" filled="f" strokeweight="1.54pt">
              <v:path arrowok="t"/>
            </v:shape>
            <v:shape id="_x0000_s1374" style="position:absolute;left:494;top:480;width:0;height:15883" coordorigin="494,480" coordsize="0,15883" path="m494,480r,15883e" filled="f" strokeweight="1.54pt">
              <v:path arrowok="t"/>
            </v:shape>
            <v:shape id="_x0000_s1373" style="position:absolute;left:11419;top:480;width:0;height:15883" coordorigin="11419,480" coordsize="0,15883" path="m11419,480r,15883e" filled="f" strokeweight="1.54pt">
              <v:path arrowok="t"/>
            </v:shape>
            <v:shape id="_x0000_s1372" style="position:absolute;left:509;top:16349;width:10896;height:0" coordorigin="509,16349" coordsize="10896,0" path="m509,16349r10896,e" filled="f" strokeweight="1.54pt">
              <v:path arrowok="t"/>
            </v:shape>
            <w10:wrap anchorx="page" anchory="page"/>
          </v:group>
        </w:pict>
      </w:r>
      <w:r w:rsidR="008264F6">
        <w:rPr>
          <w:b/>
          <w:w w:val="99"/>
          <w:sz w:val="32"/>
          <w:szCs w:val="32"/>
        </w:rPr>
        <w:t>ListofFigures</w:t>
      </w:r>
    </w:p>
    <w:p w:rsidR="00C01F6C" w:rsidRDefault="00C01F6C">
      <w:pPr>
        <w:spacing w:line="200" w:lineRule="exact"/>
      </w:pPr>
    </w:p>
    <w:p w:rsidR="00C01F6C" w:rsidRDefault="00C01F6C">
      <w:pPr>
        <w:spacing w:before="15"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before="1" w:line="240" w:lineRule="exact"/>
        <w:rPr>
          <w:sz w:val="24"/>
          <w:szCs w:val="24"/>
        </w:rPr>
      </w:pPr>
    </w:p>
    <w:p w:rsidR="00C01F6C" w:rsidRDefault="008264F6">
      <w:pPr>
        <w:ind w:left="3904" w:right="4527"/>
        <w:jc w:val="center"/>
        <w:rPr>
          <w:sz w:val="22"/>
          <w:szCs w:val="22"/>
        </w:rPr>
        <w:sectPr w:rsidR="00C01F6C">
          <w:pgSz w:w="11920" w:h="16860"/>
          <w:pgMar w:top="1520" w:right="1680" w:bottom="280" w:left="1540" w:header="720" w:footer="720" w:gutter="0"/>
          <w:cols w:space="720"/>
        </w:sectPr>
      </w:pPr>
      <w:r>
        <w:rPr>
          <w:color w:val="A6A6A6"/>
          <w:sz w:val="22"/>
          <w:szCs w:val="22"/>
        </w:rPr>
        <w:t>iii</w:t>
      </w:r>
    </w:p>
    <w:p w:rsidR="00C01F6C" w:rsidRDefault="009E1953">
      <w:pPr>
        <w:spacing w:before="60"/>
        <w:ind w:left="107"/>
        <w:rPr>
          <w:sz w:val="32"/>
          <w:szCs w:val="32"/>
        </w:rPr>
      </w:pPr>
      <w:r w:rsidRPr="009E1953">
        <w:lastRenderedPageBreak/>
        <w:pict>
          <v:group id="_x0000_s1366" style="position:absolute;left:0;text-align:left;margin-left:23.95pt;margin-top:23.25pt;width:547.8pt;height:795.7pt;z-index:-251664896;mso-position-horizontal-relative:page;mso-position-vertical-relative:page" coordorigin="479,465" coordsize="10956,15914">
            <v:shape id="_x0000_s1370" style="position:absolute;left:509;top:494;width:10896;height:0" coordorigin="509,494" coordsize="10896,0" path="m509,494r10896,e" filled="f" strokeweight="1.54pt">
              <v:path arrowok="t"/>
            </v:shape>
            <v:shape id="_x0000_s1369" style="position:absolute;left:494;top:480;width:0;height:15883" coordorigin="494,480" coordsize="0,15883" path="m494,480r,15883e" filled="f" strokeweight="1.54pt">
              <v:path arrowok="t"/>
            </v:shape>
            <v:shape id="_x0000_s1368" style="position:absolute;left:11419;top:480;width:0;height:15883" coordorigin="11419,480" coordsize="0,15883" path="m11419,480r,15883e" filled="f" strokeweight="1.54pt">
              <v:path arrowok="t"/>
            </v:shape>
            <v:shape id="_x0000_s1367" style="position:absolute;left:509;top:16349;width:10896;height:0" coordorigin="509,16349" coordsize="10896,0" path="m509,16349r10896,e" filled="f" strokeweight="1.54pt">
              <v:path arrowok="t"/>
            </v:shape>
            <w10:wrap anchorx="page" anchory="page"/>
          </v:group>
        </w:pict>
      </w:r>
      <w:r w:rsidR="008264F6">
        <w:rPr>
          <w:b/>
          <w:w w:val="99"/>
          <w:sz w:val="32"/>
          <w:szCs w:val="32"/>
        </w:rPr>
        <w:t>ListofTables</w:t>
      </w:r>
    </w:p>
    <w:p w:rsidR="00C01F6C" w:rsidRDefault="00C01F6C">
      <w:pPr>
        <w:spacing w:before="2" w:line="160" w:lineRule="exact"/>
        <w:rPr>
          <w:sz w:val="17"/>
          <w:szCs w:val="17"/>
        </w:rPr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line="200" w:lineRule="exact"/>
      </w:pPr>
    </w:p>
    <w:p w:rsidR="00C01F6C" w:rsidRDefault="00C01F6C">
      <w:pPr>
        <w:spacing w:before="3" w:line="200" w:lineRule="exact"/>
      </w:pPr>
    </w:p>
    <w:p w:rsidR="00C01F6C" w:rsidRDefault="008264F6">
      <w:pPr>
        <w:spacing w:before="32"/>
        <w:ind w:left="3932" w:right="4512"/>
        <w:jc w:val="center"/>
        <w:rPr>
          <w:sz w:val="22"/>
          <w:szCs w:val="22"/>
        </w:rPr>
        <w:sectPr w:rsidR="00C01F6C">
          <w:pgSz w:w="11920" w:h="16860"/>
          <w:pgMar w:top="1520" w:right="1680" w:bottom="280" w:left="1540" w:header="720" w:footer="720" w:gutter="0"/>
          <w:cols w:space="720"/>
        </w:sectPr>
      </w:pPr>
      <w:r>
        <w:rPr>
          <w:sz w:val="22"/>
          <w:szCs w:val="22"/>
        </w:rPr>
        <w:t>iv</w:t>
      </w:r>
    </w:p>
    <w:p w:rsidR="00C01F6C" w:rsidRDefault="00C01F6C">
      <w:pPr>
        <w:spacing w:line="200" w:lineRule="exact"/>
      </w:pPr>
    </w:p>
    <w:p w:rsidR="0027505D" w:rsidRDefault="0027505D">
      <w:pPr>
        <w:spacing w:line="200" w:lineRule="exact"/>
        <w:rPr>
          <w:sz w:val="28"/>
          <w:szCs w:val="28"/>
        </w:rPr>
      </w:pPr>
    </w:p>
    <w:p w:rsidR="0027505D" w:rsidRDefault="0027505D">
      <w:pPr>
        <w:spacing w:line="200" w:lineRule="exact"/>
        <w:rPr>
          <w:sz w:val="28"/>
          <w:szCs w:val="28"/>
        </w:rPr>
      </w:pPr>
      <w:r w:rsidRPr="0027505D">
        <w:rPr>
          <w:sz w:val="28"/>
          <w:szCs w:val="28"/>
        </w:rPr>
        <w:t xml:space="preserve">Chapter 1: </w:t>
      </w:r>
      <w:r>
        <w:rPr>
          <w:sz w:val="28"/>
          <w:szCs w:val="28"/>
        </w:rPr>
        <w:t xml:space="preserve">  </w:t>
      </w:r>
    </w:p>
    <w:p w:rsidR="0027505D" w:rsidRDefault="0027505D">
      <w:pPr>
        <w:spacing w:line="200" w:lineRule="exact"/>
        <w:rPr>
          <w:sz w:val="28"/>
          <w:szCs w:val="28"/>
        </w:rPr>
      </w:pPr>
    </w:p>
    <w:p w:rsidR="00C01F6C" w:rsidRPr="0027505D" w:rsidRDefault="0027505D" w:rsidP="0027505D">
      <w:pPr>
        <w:spacing w:line="200" w:lineRule="exact"/>
        <w:jc w:val="center"/>
        <w:rPr>
          <w:sz w:val="28"/>
          <w:szCs w:val="28"/>
        </w:rPr>
      </w:pPr>
      <w:r w:rsidRPr="0027505D">
        <w:rPr>
          <w:sz w:val="28"/>
          <w:szCs w:val="28"/>
        </w:rPr>
        <w:t>Introduction</w:t>
      </w:r>
    </w:p>
    <w:p w:rsidR="00C01F6C" w:rsidRDefault="0027505D">
      <w:pPr>
        <w:spacing w:line="200" w:lineRule="exact"/>
      </w:pPr>
      <w:r>
        <w:t xml:space="preserve">  </w:t>
      </w:r>
    </w:p>
    <w:p w:rsidR="00C01F6C" w:rsidRDefault="00C01F6C">
      <w:pPr>
        <w:spacing w:before="1" w:line="200" w:lineRule="exact"/>
      </w:pPr>
    </w:p>
    <w:sectPr w:rsidR="00C01F6C" w:rsidSect="0027505D">
      <w:headerReference w:type="default" r:id="rId10"/>
      <w:footerReference w:type="default" r:id="rId11"/>
      <w:pgSz w:w="11920" w:h="16840"/>
      <w:pgMar w:top="1080" w:right="200" w:bottom="280" w:left="520" w:header="401" w:footer="54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682A" w:rsidRDefault="00EF682A">
      <w:r>
        <w:separator/>
      </w:r>
    </w:p>
  </w:endnote>
  <w:endnote w:type="continuationSeparator" w:id="1">
    <w:p w:rsidR="00EF682A" w:rsidRDefault="00EF68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32" w:rsidRDefault="00A80C32" w:rsidP="00A80C32">
    <w:pPr>
      <w:pStyle w:val="Footer"/>
      <w:ind w:left="-7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A10" w:rsidRDefault="009E1953" w:rsidP="0027505D">
    <w:pPr>
      <w:pStyle w:val="Footer"/>
    </w:pPr>
    <w:r>
      <w:pict>
        <v:group id="_x0000_s2050" style="position:absolute;margin-left:5.6pt;margin-top:772.5pt;width:590.2pt;height:3.7pt;z-index:-251658752;mso-position-horizontal-relative:page;mso-position-vertical-relative:page" coordorigin="636,15817" coordsize="10607,74">
          <v:shape id="_x0000_s2056" style="position:absolute;left:658;top:15884;width:1222;height:0" coordorigin="658,15884" coordsize="1222,0" path="m658,15884r1222,e" filled="f" strokeweight=".72pt">
            <v:path arrowok="t"/>
          </v:shape>
          <v:shape id="_x0000_s2055" style="position:absolute;left:658;top:15840;width:1222;height:0" coordorigin="658,15840" coordsize="1222,0" path="m658,15840r1222,e" filled="f" strokeweight="2.16pt">
            <v:path arrowok="t"/>
          </v:shape>
          <v:shape id="_x0000_s2054" style="position:absolute;left:1865;top:15883;width:72;height:0" coordorigin="1865,15883" coordsize="72,0" path="m1865,15883r72,e" filled="f" strokeweight=".85pt">
            <v:path arrowok="t"/>
          </v:shape>
          <v:shape id="_x0000_s2053" style="position:absolute;left:1865;top:15839;width:72;height:0" coordorigin="1865,15839" coordsize="72,0" path="m1865,15839r72,e" filled="f" strokeweight="2.25pt">
            <v:path arrowok="t"/>
          </v:shape>
          <v:shape id="_x0000_s2052" style="position:absolute;left:1937;top:15884;width:9285;height:0" coordorigin="1937,15884" coordsize="9285,0" path="m1937,15884r9285,e" filled="f" strokeweight=".72pt">
            <v:path arrowok="t"/>
          </v:shape>
          <v:shape id="_x0000_s2051" style="position:absolute;left:1937;top:15840;width:9285;height:0" coordorigin="1937,15840" coordsize="9285,0" path="m1937,15840r9285,e" filled="f" strokeweight="2.16pt">
            <v:path arrowok="t"/>
          </v:shape>
          <w10:wrap anchorx="page" anchory="page"/>
        </v:group>
      </w:pict>
    </w:r>
    <w:r w:rsidR="006C62BC">
      <w:t xml:space="preserve">KLE Technological University, Hubballi-31                 </w:t>
    </w:r>
    <w:r w:rsidR="0027505D">
      <w:t xml:space="preserve">   </w:t>
    </w:r>
    <w:r w:rsidR="006C62BC">
      <w:t xml:space="preserve"> </w:t>
    </w:r>
    <w:r w:rsidR="00141A10">
      <w:t xml:space="preserve">Department of Computer Science and Engg.   </w:t>
    </w:r>
    <w:r w:rsidR="006C62BC">
      <w:t xml:space="preserve">             &lt;Put Page number here&gt;</w:t>
    </w:r>
  </w:p>
  <w:p w:rsidR="008264F6" w:rsidRDefault="008264F6" w:rsidP="00141A10">
    <w:pPr>
      <w:tabs>
        <w:tab w:val="left" w:pos="3240"/>
      </w:tabs>
      <w:spacing w:line="200" w:lineRule="exac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682A" w:rsidRDefault="00EF682A">
      <w:r>
        <w:separator/>
      </w:r>
    </w:p>
  </w:footnote>
  <w:footnote w:type="continuationSeparator" w:id="1">
    <w:p w:rsidR="00EF682A" w:rsidRDefault="00EF68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32" w:rsidRDefault="00A80C32" w:rsidP="00A80C32">
    <w:pPr>
      <w:pStyle w:val="Header"/>
      <w:tabs>
        <w:tab w:val="clear" w:pos="4680"/>
      </w:tabs>
      <w:rPr>
        <w:sz w:val="24"/>
        <w:szCs w:val="24"/>
      </w:rPr>
    </w:pPr>
  </w:p>
  <w:p w:rsidR="00A80C32" w:rsidRDefault="006C62BC" w:rsidP="00A80C32">
    <w:pPr>
      <w:pStyle w:val="Header"/>
      <w:tabs>
        <w:tab w:val="clear" w:pos="9360"/>
        <w:tab w:val="left" w:pos="2475"/>
        <w:tab w:val="center" w:pos="5120"/>
        <w:tab w:val="left" w:pos="9810"/>
      </w:tabs>
      <w:rPr>
        <w:b/>
        <w:sz w:val="24"/>
        <w:szCs w:val="24"/>
      </w:rPr>
    </w:pPr>
    <w:r>
      <w:rPr>
        <w:sz w:val="24"/>
        <w:szCs w:val="24"/>
        <w:lang w:val="en-IN"/>
      </w:rPr>
      <w:tab/>
    </w:r>
    <w:r>
      <w:rPr>
        <w:sz w:val="24"/>
        <w:szCs w:val="24"/>
        <w:lang w:val="en-IN"/>
      </w:rPr>
      <w:tab/>
    </w:r>
    <w:r>
      <w:rPr>
        <w:sz w:val="24"/>
        <w:szCs w:val="24"/>
        <w:lang w:val="en-IN"/>
      </w:rPr>
      <w:tab/>
      <w:t xml:space="preserve">                                              </w:t>
    </w:r>
    <w:r w:rsidR="00A80C32">
      <w:rPr>
        <w:sz w:val="24"/>
        <w:szCs w:val="24"/>
        <w:lang w:val="en-IN"/>
      </w:rPr>
      <w:t>&lt;Put your Project Title Here&gt;</w:t>
    </w:r>
    <w:r w:rsidR="00A80C32">
      <w:rPr>
        <w:sz w:val="24"/>
        <w:szCs w:val="24"/>
      </w:rPr>
      <w:t xml:space="preserve">                                </w:t>
    </w:r>
  </w:p>
  <w:p w:rsidR="00A80C32" w:rsidRDefault="009E1953" w:rsidP="00A80C32">
    <w:pPr>
      <w:pStyle w:val="Header"/>
      <w:jc w:val="center"/>
      <w:rPr>
        <w:b/>
        <w:sz w:val="24"/>
        <w:szCs w:val="24"/>
      </w:rPr>
    </w:pPr>
    <w:r w:rsidRPr="009E1953">
      <w:rPr>
        <w:noProof/>
        <w:sz w:val="22"/>
        <w:szCs w:val="22"/>
      </w:rPr>
      <w:pict>
        <v:line id="Straight Connector 23" o:spid="_x0000_s2067" style="position:absolute;left:0;text-align:left;z-index:251658752;visibility:visible" from="-20.4pt,1.4pt" to="56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" strokeweight="1.06mm">
          <v:stroke joinstyle="miter"/>
          <w10:wrap type="topAndBottom"/>
        </v:line>
      </w:pict>
    </w:r>
  </w:p>
  <w:p w:rsidR="00A80C32" w:rsidRPr="00D87EE9" w:rsidRDefault="00A80C32" w:rsidP="00A80C3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734CFA"/>
    <w:multiLevelType w:val="multilevel"/>
    <w:tmpl w:val="CF48A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843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01F6C"/>
    <w:rsid w:val="000C19FB"/>
    <w:rsid w:val="000C41AE"/>
    <w:rsid w:val="001358CF"/>
    <w:rsid w:val="00141A10"/>
    <w:rsid w:val="0015468F"/>
    <w:rsid w:val="001818BE"/>
    <w:rsid w:val="001B302D"/>
    <w:rsid w:val="00201AB7"/>
    <w:rsid w:val="0027505D"/>
    <w:rsid w:val="003239BF"/>
    <w:rsid w:val="004E395A"/>
    <w:rsid w:val="005E4017"/>
    <w:rsid w:val="006964C0"/>
    <w:rsid w:val="006C62BC"/>
    <w:rsid w:val="007351AD"/>
    <w:rsid w:val="007561EC"/>
    <w:rsid w:val="00766851"/>
    <w:rsid w:val="007C2657"/>
    <w:rsid w:val="008264F6"/>
    <w:rsid w:val="008400FA"/>
    <w:rsid w:val="00841612"/>
    <w:rsid w:val="008950A6"/>
    <w:rsid w:val="008E332B"/>
    <w:rsid w:val="0091296A"/>
    <w:rsid w:val="00927E8C"/>
    <w:rsid w:val="009C766C"/>
    <w:rsid w:val="009E1953"/>
    <w:rsid w:val="00A050F9"/>
    <w:rsid w:val="00A77519"/>
    <w:rsid w:val="00A80C32"/>
    <w:rsid w:val="00AB6700"/>
    <w:rsid w:val="00C01F6C"/>
    <w:rsid w:val="00C87F48"/>
    <w:rsid w:val="00C900BD"/>
    <w:rsid w:val="00CA1B96"/>
    <w:rsid w:val="00CF3114"/>
    <w:rsid w:val="00D24286"/>
    <w:rsid w:val="00D63CC8"/>
    <w:rsid w:val="00DF2C64"/>
    <w:rsid w:val="00E15A96"/>
    <w:rsid w:val="00E37B16"/>
    <w:rsid w:val="00E85040"/>
    <w:rsid w:val="00EF381C"/>
    <w:rsid w:val="00EF682A"/>
    <w:rsid w:val="00FA6D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80C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0C32"/>
  </w:style>
  <w:style w:type="paragraph" w:styleId="Footer">
    <w:name w:val="footer"/>
    <w:basedOn w:val="Normal"/>
    <w:link w:val="FooterChar"/>
    <w:uiPriority w:val="99"/>
    <w:semiHidden/>
    <w:unhideWhenUsed/>
    <w:rsid w:val="00A80C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0C32"/>
  </w:style>
  <w:style w:type="paragraph" w:styleId="BalloonText">
    <w:name w:val="Balloon Text"/>
    <w:basedOn w:val="Normal"/>
    <w:link w:val="BalloonTextChar"/>
    <w:uiPriority w:val="99"/>
    <w:semiHidden/>
    <w:unhideWhenUsed/>
    <w:rsid w:val="00A80C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C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9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2024-05-03T06:29:00Z</dcterms:created>
  <dcterms:modified xsi:type="dcterms:W3CDTF">2025-05-07T06:13:00Z</dcterms:modified>
</cp:coreProperties>
</file>